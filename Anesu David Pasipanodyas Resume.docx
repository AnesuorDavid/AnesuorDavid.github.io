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F1360" w14:textId="6B2473FD" w:rsidR="001428FB" w:rsidRPr="00D55003" w:rsidRDefault="006A772B">
      <w:pPr>
        <w:pStyle w:val="divname"/>
      </w:pPr>
      <w:r w:rsidRPr="00D55003">
        <w:rPr>
          <w:rStyle w:val="span"/>
          <w:sz w:val="48"/>
          <w:szCs w:val="48"/>
        </w:rPr>
        <w:t xml:space="preserve"> </w:t>
      </w:r>
      <w:r w:rsidR="00947F3B" w:rsidRPr="00D55003">
        <w:rPr>
          <w:rStyle w:val="span"/>
          <w:sz w:val="48"/>
          <w:szCs w:val="48"/>
        </w:rPr>
        <w:t>Anesu David</w:t>
      </w:r>
      <w:r w:rsidR="00947F3B" w:rsidRPr="00D55003">
        <w:t xml:space="preserve"> </w:t>
      </w:r>
      <w:r w:rsidR="00947F3B" w:rsidRPr="00D55003">
        <w:rPr>
          <w:rStyle w:val="span"/>
          <w:sz w:val="48"/>
          <w:szCs w:val="48"/>
        </w:rPr>
        <w:t>Pasipanodya</w:t>
      </w:r>
    </w:p>
    <w:p w14:paraId="3D9744E8" w14:textId="77777777" w:rsidR="001428FB" w:rsidRPr="00D55003" w:rsidRDefault="00947F3B">
      <w:pPr>
        <w:pStyle w:val="div"/>
        <w:spacing w:before="140" w:line="340" w:lineRule="atLeast"/>
        <w:jc w:val="center"/>
      </w:pPr>
      <w:r w:rsidRPr="00D55003">
        <w:rPr>
          <w:rStyle w:val="span"/>
        </w:rPr>
        <w:t> </w:t>
      </w:r>
      <w:r w:rsidRPr="00D55003">
        <w:rPr>
          <w:rStyle w:val="documentzipsuffix"/>
        </w:rPr>
        <w:t xml:space="preserve"> </w:t>
      </w:r>
      <w:r w:rsidRPr="00D55003">
        <w:rPr>
          <w:rStyle w:val="span"/>
          <w:vanish/>
        </w:rPr>
        <w:t> </w:t>
      </w:r>
      <w:r w:rsidRPr="00D55003">
        <w:rPr>
          <w:rStyle w:val="documentzipprefix"/>
        </w:rPr>
        <w:t xml:space="preserve"> </w:t>
      </w:r>
      <w:r w:rsidRPr="00D55003">
        <w:rPr>
          <w:rStyle w:val="span"/>
        </w:rPr>
        <w:t>EARLWOOD NSW 2206</w:t>
      </w:r>
    </w:p>
    <w:p w14:paraId="6F3B5C02" w14:textId="77777777" w:rsidR="001428FB" w:rsidRPr="00D55003" w:rsidRDefault="00947F3B">
      <w:pPr>
        <w:pStyle w:val="div"/>
        <w:spacing w:line="340" w:lineRule="atLeast"/>
        <w:jc w:val="center"/>
      </w:pPr>
      <w:r w:rsidRPr="00D55003">
        <w:rPr>
          <w:rStyle w:val="span"/>
        </w:rPr>
        <w:t xml:space="preserve">0414085227 </w:t>
      </w:r>
      <w:r w:rsidRPr="00D55003">
        <w:rPr>
          <w:rStyle w:val="span"/>
        </w:rPr>
        <w:noBreakHyphen/>
        <w:t xml:space="preserve"> davidpasi4th@gmail.com</w:t>
      </w:r>
      <w:r w:rsidRPr="00D55003">
        <w:t xml:space="preserve"> </w:t>
      </w:r>
      <w:r w:rsidRPr="00D55003">
        <w:rPr>
          <w:rStyle w:val="span"/>
        </w:rPr>
        <w:noBreakHyphen/>
        <w:t xml:space="preserve"> </w:t>
      </w:r>
      <w:r w:rsidRPr="00D55003">
        <w:rPr>
          <w:rStyle w:val="span"/>
          <w:b/>
          <w:bCs/>
        </w:rPr>
        <w:t>WWW: </w:t>
      </w:r>
      <w:r w:rsidRPr="00D55003">
        <w:rPr>
          <w:rStyle w:val="span"/>
        </w:rPr>
        <w:t>https://anesu</w:t>
      </w:r>
      <w:r w:rsidRPr="00D55003">
        <w:rPr>
          <w:rStyle w:val="span"/>
        </w:rPr>
        <w:noBreakHyphen/>
        <w:t>or</w:t>
      </w:r>
      <w:r w:rsidRPr="00D55003">
        <w:rPr>
          <w:rStyle w:val="span"/>
        </w:rPr>
        <w:noBreakHyphen/>
        <w:t>david</w:t>
      </w:r>
      <w:r w:rsidRPr="00D55003">
        <w:rPr>
          <w:rStyle w:val="span"/>
        </w:rPr>
        <w:noBreakHyphen/>
        <w:t>my</w:t>
      </w:r>
      <w:r w:rsidRPr="00D55003">
        <w:rPr>
          <w:rStyle w:val="span"/>
        </w:rPr>
        <w:noBreakHyphen/>
        <w:t>portfolio.webflow.io/ </w:t>
      </w:r>
      <w:r w:rsidRPr="00D55003">
        <w:rPr>
          <w:rStyle w:val="span"/>
        </w:rPr>
        <w:noBreakHyphen/>
        <w:t xml:space="preserve"> </w:t>
      </w:r>
      <w:r w:rsidRPr="00D55003">
        <w:rPr>
          <w:rStyle w:val="span"/>
          <w:b/>
          <w:bCs/>
        </w:rPr>
        <w:t>WWW: </w:t>
      </w:r>
      <w:r w:rsidRPr="00D55003">
        <w:rPr>
          <w:rStyle w:val="span"/>
        </w:rPr>
        <w:t>https://www.linkedin.com/in/</w:t>
      </w:r>
      <w:proofErr w:type="spellStart"/>
      <w:r w:rsidRPr="00D55003">
        <w:rPr>
          <w:rStyle w:val="span"/>
        </w:rPr>
        <w:t>anesu</w:t>
      </w:r>
      <w:proofErr w:type="spellEnd"/>
      <w:r w:rsidRPr="00D55003">
        <w:rPr>
          <w:rStyle w:val="span"/>
        </w:rPr>
        <w:noBreakHyphen/>
        <w:t>d</w:t>
      </w:r>
      <w:r w:rsidRPr="00D55003">
        <w:rPr>
          <w:rStyle w:val="span"/>
        </w:rPr>
        <w:noBreakHyphen/>
      </w:r>
      <w:proofErr w:type="spellStart"/>
      <w:r w:rsidRPr="00D55003">
        <w:rPr>
          <w:rStyle w:val="span"/>
        </w:rPr>
        <w:t>pasipanodya</w:t>
      </w:r>
      <w:proofErr w:type="spellEnd"/>
      <w:r w:rsidRPr="00D55003">
        <w:rPr>
          <w:rStyle w:val="span"/>
        </w:rPr>
        <w:t>/</w:t>
      </w:r>
      <w:r w:rsidRPr="00D55003">
        <w:rPr>
          <w:rStyle w:val="documentsocialnth-last-child1sprtr"/>
        </w:rPr>
        <w:t> </w:t>
      </w:r>
      <w:r w:rsidRPr="00D55003">
        <w:rPr>
          <w:rStyle w:val="documentsocialnth-last-child1sprtr"/>
        </w:rPr>
        <w:noBreakHyphen/>
      </w:r>
      <w:r w:rsidRPr="00D55003">
        <w:rPr>
          <w:rStyle w:val="span"/>
        </w:rPr>
        <w:t xml:space="preserve"> </w:t>
      </w:r>
    </w:p>
    <w:p w14:paraId="5345AFDD" w14:textId="77777777" w:rsidR="001428FB" w:rsidRPr="00D55003" w:rsidRDefault="00947F3B">
      <w:pPr>
        <w:pStyle w:val="divdocumentdivsectiontitle"/>
        <w:tabs>
          <w:tab w:val="center" w:pos="10560"/>
        </w:tabs>
        <w:spacing w:before="400" w:after="120"/>
        <w:ind w:right="200"/>
        <w:rPr>
          <w:b/>
          <w:bCs/>
          <w:smallCaps/>
        </w:rPr>
      </w:pPr>
      <w:r w:rsidRPr="00D55003">
        <w:rPr>
          <w:b/>
          <w:bCs/>
          <w:smallCaps/>
        </w:rPr>
        <w:t xml:space="preserve">Education   </w:t>
      </w:r>
      <w:r w:rsidRPr="00D55003">
        <w:rPr>
          <w:u w:val="single"/>
        </w:rPr>
        <w:t xml:space="preserve"> </w:t>
      </w:r>
      <w:r w:rsidRPr="00D55003"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428FB" w:rsidRPr="00D55003" w14:paraId="72FADFC2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883EF" w14:textId="77777777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 w:rsidRPr="00D55003">
              <w:rPr>
                <w:rStyle w:val="span"/>
              </w:rPr>
              <w:t>Expected in 07/2026</w:t>
            </w:r>
            <w:r w:rsidRPr="00D55003"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A28B7" w14:textId="77777777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proofErr w:type="spellStart"/>
            <w:r w:rsidRPr="00D55003">
              <w:rPr>
                <w:rStyle w:val="spandegree"/>
                <w:color w:val="222222"/>
              </w:rPr>
              <w:t>Bachelors</w:t>
            </w:r>
            <w:proofErr w:type="spellEnd"/>
            <w:r w:rsidRPr="00D55003">
              <w:rPr>
                <w:rStyle w:val="spandegree"/>
                <w:color w:val="222222"/>
              </w:rPr>
              <w:t xml:space="preserve"> Degree</w:t>
            </w:r>
            <w:r w:rsidRPr="00D55003">
              <w:rPr>
                <w:rStyle w:val="span"/>
                <w:color w:val="222222"/>
              </w:rPr>
              <w:t xml:space="preserve">: </w:t>
            </w:r>
            <w:r w:rsidRPr="00D55003">
              <w:rPr>
                <w:rStyle w:val="spanprogramline"/>
                <w:color w:val="222222"/>
              </w:rPr>
              <w:t>Cyber Security (IT)</w:t>
            </w:r>
            <w:r w:rsidRPr="00D55003">
              <w:rPr>
                <w:rStyle w:val="singlecolumnspanpaddedlinenth-child1"/>
                <w:color w:val="222222"/>
              </w:rPr>
              <w:t xml:space="preserve"> </w:t>
            </w:r>
          </w:p>
          <w:p w14:paraId="50A8B37F" w14:textId="77777777" w:rsidR="001428FB" w:rsidRPr="00D55003" w:rsidRDefault="00947F3B">
            <w:pPr>
              <w:pStyle w:val="spanpaddedline"/>
              <w:spacing w:line="340" w:lineRule="atLeast"/>
              <w:rPr>
                <w:rStyle w:val="divdocumentsinglecolumn"/>
                <w:color w:val="222222"/>
              </w:rPr>
            </w:pPr>
            <w:r w:rsidRPr="00D55003">
              <w:rPr>
                <w:rStyle w:val="spancompanyname"/>
                <w:color w:val="222222"/>
              </w:rPr>
              <w:t xml:space="preserve">Kent Institute </w:t>
            </w:r>
            <w:proofErr w:type="gramStart"/>
            <w:r w:rsidRPr="00D55003">
              <w:rPr>
                <w:rStyle w:val="spancompanyname"/>
                <w:color w:val="222222"/>
              </w:rPr>
              <w:t>Of</w:t>
            </w:r>
            <w:proofErr w:type="gramEnd"/>
            <w:r w:rsidRPr="00D55003">
              <w:rPr>
                <w:rStyle w:val="spancompanyname"/>
                <w:color w:val="222222"/>
              </w:rPr>
              <w:t xml:space="preserve"> Australia</w:t>
            </w:r>
            <w:r w:rsidRPr="00D55003">
              <w:rPr>
                <w:rStyle w:val="span"/>
                <w:color w:val="222222"/>
              </w:rPr>
              <w:t xml:space="preserve"> - Sydney, NSW</w:t>
            </w:r>
            <w:r w:rsidRPr="00D55003">
              <w:rPr>
                <w:rStyle w:val="divdocumentsinglecolumn"/>
                <w:color w:val="222222"/>
              </w:rPr>
              <w:t xml:space="preserve"> </w:t>
            </w:r>
          </w:p>
        </w:tc>
      </w:tr>
    </w:tbl>
    <w:p w14:paraId="1D670067" w14:textId="77777777" w:rsidR="001428FB" w:rsidRPr="00D55003" w:rsidRDefault="001428F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428FB" w:rsidRPr="00D55003" w14:paraId="20D3672A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3872AB0" w14:textId="72CB3670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 w:rsidRPr="00D55003">
              <w:rPr>
                <w:rStyle w:val="span"/>
              </w:rPr>
              <w:t>0</w:t>
            </w:r>
            <w:r w:rsidR="00E533E9" w:rsidRPr="00D55003">
              <w:rPr>
                <w:rStyle w:val="span"/>
              </w:rPr>
              <w:t>4</w:t>
            </w:r>
            <w:r w:rsidRPr="00D55003">
              <w:rPr>
                <w:rStyle w:val="span"/>
              </w:rPr>
              <w:t>/2024</w:t>
            </w:r>
            <w:r w:rsidRPr="00D55003"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37D6F6A" w14:textId="77777777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 w:rsidRPr="00D55003">
              <w:rPr>
                <w:rStyle w:val="spandegree"/>
                <w:color w:val="222222"/>
              </w:rPr>
              <w:t>Advanced Diploma</w:t>
            </w:r>
            <w:r w:rsidRPr="00D55003">
              <w:rPr>
                <w:rStyle w:val="span"/>
                <w:color w:val="222222"/>
              </w:rPr>
              <w:t xml:space="preserve">: </w:t>
            </w:r>
            <w:r w:rsidRPr="00D55003">
              <w:rPr>
                <w:rStyle w:val="spanprogramline"/>
                <w:color w:val="222222"/>
              </w:rPr>
              <w:t>Information Technology</w:t>
            </w:r>
            <w:r w:rsidRPr="00D55003">
              <w:rPr>
                <w:rStyle w:val="singlecolumnspanpaddedlinenth-child1"/>
                <w:color w:val="222222"/>
              </w:rPr>
              <w:t xml:space="preserve"> </w:t>
            </w:r>
          </w:p>
          <w:p w14:paraId="1A27A54C" w14:textId="4779693D" w:rsidR="008E29B1" w:rsidRPr="00D55003" w:rsidRDefault="00947F3B">
            <w:pPr>
              <w:pStyle w:val="spanpaddedline"/>
              <w:spacing w:line="340" w:lineRule="atLeast"/>
              <w:rPr>
                <w:rStyle w:val="divdocumentsinglecolumn"/>
                <w:color w:val="222222"/>
              </w:rPr>
            </w:pPr>
            <w:r w:rsidRPr="00D55003">
              <w:rPr>
                <w:rStyle w:val="spancompanyname"/>
                <w:color w:val="222222"/>
              </w:rPr>
              <w:t>Kent Institute of Australia</w:t>
            </w:r>
            <w:r w:rsidRPr="00D55003">
              <w:rPr>
                <w:rStyle w:val="span"/>
                <w:color w:val="222222"/>
              </w:rPr>
              <w:t xml:space="preserve"> - Sydney, NSW</w:t>
            </w:r>
            <w:r w:rsidRPr="00D55003">
              <w:rPr>
                <w:rStyle w:val="divdocumentsinglecolumn"/>
                <w:color w:val="222222"/>
              </w:rPr>
              <w:t xml:space="preserve"> </w:t>
            </w:r>
          </w:p>
          <w:p w14:paraId="3E28084E" w14:textId="77777777" w:rsidR="008E29B1" w:rsidRPr="00D55003" w:rsidRDefault="008E29B1">
            <w:pPr>
              <w:pStyle w:val="spanpaddedline"/>
              <w:spacing w:line="340" w:lineRule="atLeast"/>
              <w:rPr>
                <w:rStyle w:val="divdocumentsinglecolumn"/>
                <w:color w:val="222222"/>
              </w:rPr>
            </w:pPr>
          </w:p>
        </w:tc>
      </w:tr>
      <w:tr w:rsidR="008E29B1" w:rsidRPr="00D55003" w14:paraId="7A13FCF1" w14:textId="77777777" w:rsidTr="00916D91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85B2DEF" w14:textId="29253E9A" w:rsidR="008E29B1" w:rsidRPr="00D55003" w:rsidRDefault="008E29B1" w:rsidP="00916D91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 w:rsidRPr="00D55003">
              <w:rPr>
                <w:rStyle w:val="span"/>
              </w:rPr>
              <w:t>03/202</w:t>
            </w:r>
            <w:r w:rsidR="00B648ED" w:rsidRPr="00D55003">
              <w:rPr>
                <w:rStyle w:val="span"/>
              </w:rPr>
              <w:t>3</w:t>
            </w:r>
            <w:r w:rsidRPr="00D55003"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CFE20D0" w14:textId="6E80B6EC" w:rsidR="008E29B1" w:rsidRPr="00D55003" w:rsidRDefault="008E29B1" w:rsidP="00916D91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 w:rsidRPr="00D55003">
              <w:rPr>
                <w:rStyle w:val="spandegree"/>
                <w:color w:val="222222"/>
              </w:rPr>
              <w:t>Diploma</w:t>
            </w:r>
            <w:r w:rsidRPr="00D55003">
              <w:rPr>
                <w:rStyle w:val="span"/>
                <w:color w:val="222222"/>
              </w:rPr>
              <w:t xml:space="preserve">: </w:t>
            </w:r>
            <w:r w:rsidRPr="00D55003">
              <w:rPr>
                <w:rStyle w:val="spanprogramline"/>
                <w:color w:val="222222"/>
              </w:rPr>
              <w:t>Information Technology</w:t>
            </w:r>
            <w:r w:rsidRPr="00D55003">
              <w:rPr>
                <w:rStyle w:val="singlecolumnspanpaddedlinenth-child1"/>
                <w:color w:val="222222"/>
              </w:rPr>
              <w:t xml:space="preserve"> </w:t>
            </w:r>
          </w:p>
          <w:p w14:paraId="7C3D901E" w14:textId="77777777" w:rsidR="008E29B1" w:rsidRPr="00D55003" w:rsidRDefault="008E29B1" w:rsidP="00916D91">
            <w:pPr>
              <w:pStyle w:val="spanpaddedline"/>
              <w:spacing w:line="340" w:lineRule="atLeast"/>
              <w:rPr>
                <w:rStyle w:val="divdocumentsinglecolumn"/>
                <w:color w:val="222222"/>
              </w:rPr>
            </w:pPr>
            <w:r w:rsidRPr="00D55003">
              <w:rPr>
                <w:rStyle w:val="spancompanyname"/>
                <w:color w:val="222222"/>
              </w:rPr>
              <w:t>Kent Institute of Australia</w:t>
            </w:r>
            <w:r w:rsidRPr="00D55003">
              <w:rPr>
                <w:rStyle w:val="span"/>
                <w:color w:val="222222"/>
              </w:rPr>
              <w:t xml:space="preserve"> - Sydney, NSW</w:t>
            </w:r>
            <w:r w:rsidRPr="00D55003">
              <w:rPr>
                <w:rStyle w:val="divdocumentsinglecolumn"/>
                <w:color w:val="222222"/>
              </w:rPr>
              <w:t xml:space="preserve"> </w:t>
            </w:r>
          </w:p>
          <w:p w14:paraId="60CED6D1" w14:textId="77777777" w:rsidR="008E29B1" w:rsidRPr="00D55003" w:rsidRDefault="008E29B1" w:rsidP="00916D91">
            <w:pPr>
              <w:pStyle w:val="spanpaddedline"/>
              <w:spacing w:line="340" w:lineRule="atLeast"/>
              <w:rPr>
                <w:rStyle w:val="divdocumentsinglecolumn"/>
                <w:color w:val="222222"/>
              </w:rPr>
            </w:pPr>
          </w:p>
        </w:tc>
      </w:tr>
    </w:tbl>
    <w:p w14:paraId="4C4357EF" w14:textId="77777777" w:rsidR="008E29B1" w:rsidRPr="00D55003" w:rsidRDefault="008E29B1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</w:p>
    <w:p w14:paraId="69296D07" w14:textId="17C71A29" w:rsidR="001428FB" w:rsidRPr="00D55003" w:rsidRDefault="00947F3B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bookmarkStart w:id="0" w:name="_Hlk180486796"/>
      <w:r w:rsidRPr="00D55003">
        <w:rPr>
          <w:b/>
          <w:bCs/>
          <w:smallCaps/>
        </w:rPr>
        <w:t xml:space="preserve">Professional Summary   </w:t>
      </w:r>
      <w:r w:rsidRPr="00D55003">
        <w:rPr>
          <w:u w:val="single"/>
        </w:rPr>
        <w:t xml:space="preserve"> </w:t>
      </w:r>
      <w:r w:rsidRPr="00D55003">
        <w:rPr>
          <w:u w:val="single"/>
        </w:rPr>
        <w:tab/>
      </w:r>
    </w:p>
    <w:p w14:paraId="75489D47" w14:textId="4FA0BBBA" w:rsidR="001428FB" w:rsidRPr="00D55003" w:rsidRDefault="00947F3B">
      <w:pPr>
        <w:pStyle w:val="p"/>
        <w:spacing w:line="340" w:lineRule="atLeast"/>
        <w:ind w:left="2100"/>
      </w:pPr>
      <w:r w:rsidRPr="00D55003">
        <w:t xml:space="preserve">A natural Analyst with a proven track record at 2204tyres.com, where I enhanced operational efficiency through expert database management and SEO analytics. Excelled in fast-paced environments, demonstrating exceptional analytical problem-solving and communication skills. Skilled in SQL, Python, and fostering team collaboration, significantly improving system functionality and data accuracy. </w:t>
      </w:r>
    </w:p>
    <w:bookmarkEnd w:id="0"/>
    <w:p w14:paraId="7DC690AB" w14:textId="77777777" w:rsidR="001428FB" w:rsidRPr="00D55003" w:rsidRDefault="00947F3B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 w:rsidRPr="00D55003">
        <w:rPr>
          <w:b/>
          <w:bCs/>
          <w:smallCaps/>
        </w:rPr>
        <w:t xml:space="preserve">Skills   </w:t>
      </w:r>
      <w:r w:rsidRPr="00D55003">
        <w:rPr>
          <w:u w:val="single"/>
        </w:rPr>
        <w:t xml:space="preserve"> </w:t>
      </w:r>
      <w:r w:rsidRPr="00D55003">
        <w:rPr>
          <w:u w:val="single"/>
        </w:rPr>
        <w:tab/>
      </w:r>
    </w:p>
    <w:tbl>
      <w:tblPr>
        <w:tblStyle w:val="documentinfoparatable"/>
        <w:tblW w:w="0" w:type="auto"/>
        <w:tblCellSpacing w:w="0" w:type="dxa"/>
        <w:tblInd w:w="159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79"/>
        <w:gridCol w:w="992"/>
        <w:gridCol w:w="3189"/>
      </w:tblGrid>
      <w:tr w:rsidR="001428FB" w:rsidRPr="00D55003" w14:paraId="07A77D31" w14:textId="77777777" w:rsidTr="00290B0D">
        <w:trPr>
          <w:tblCellSpacing w:w="0" w:type="dxa"/>
        </w:trPr>
        <w:tc>
          <w:tcPr>
            <w:tcW w:w="427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45A8F545" w14:textId="7C79A199" w:rsidR="001428FB" w:rsidRPr="00D55003" w:rsidRDefault="00947F3B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Excel</w:t>
            </w:r>
            <w:r w:rsidRPr="00D55003">
              <w:rPr>
                <w:rStyle w:val="documentskliSecparagraph"/>
              </w:rPr>
              <w:t xml:space="preserve"> </w:t>
            </w:r>
            <w:r w:rsidR="00FA0577" w:rsidRPr="00D55003">
              <w:rPr>
                <w:rStyle w:val="documentskliSecparagraph"/>
              </w:rPr>
              <w:t>and Excel Functions</w:t>
            </w:r>
          </w:p>
          <w:p w14:paraId="7DD6295C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BFDB1B3" w14:textId="77777777" w:rsidR="001428FB" w:rsidRPr="00D55003" w:rsidRDefault="001428FB"/>
        </w:tc>
        <w:tc>
          <w:tcPr>
            <w:tcW w:w="318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E96DC7E" w14:textId="0730EF9B" w:rsidR="001428FB" w:rsidRPr="00D55003" w:rsidRDefault="00947F3B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 xml:space="preserve">Python </w:t>
            </w:r>
            <w:r w:rsidR="00D55003" w:rsidRPr="00D55003">
              <w:rPr>
                <w:rStyle w:val="documentskliSecfieldp"/>
              </w:rPr>
              <w:t>for Data Science</w:t>
            </w:r>
            <w:r w:rsidRPr="00D55003">
              <w:rPr>
                <w:rStyle w:val="documentskliSecparagraph"/>
              </w:rPr>
              <w:t xml:space="preserve"> </w:t>
            </w:r>
          </w:p>
          <w:p w14:paraId="2C95BE04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1428FB" w:rsidRPr="00D55003" w14:paraId="45EBB88C" w14:textId="77777777" w:rsidTr="00290B0D">
        <w:trPr>
          <w:tblCellSpacing w:w="0" w:type="dxa"/>
        </w:trPr>
        <w:tc>
          <w:tcPr>
            <w:tcW w:w="427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5921AA13" w14:textId="74AE4F35" w:rsidR="001428FB" w:rsidRPr="00D55003" w:rsidRDefault="00FA0577" w:rsidP="00FA0577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Data Cleaning</w:t>
            </w:r>
            <w:r w:rsidRPr="00D55003">
              <w:rPr>
                <w:rStyle w:val="documentskliSecfieldp"/>
              </w:rPr>
              <w:t>, Modelling</w:t>
            </w:r>
            <w:r w:rsidR="00290B0D" w:rsidRPr="00D55003">
              <w:rPr>
                <w:rStyle w:val="documentskliSecfieldp"/>
              </w:rPr>
              <w:t xml:space="preserve"> and</w:t>
            </w:r>
            <w:r w:rsidRPr="00D55003">
              <w:rPr>
                <w:rStyle w:val="documentskliSecparagraph"/>
              </w:rPr>
              <w:t xml:space="preserve"> </w:t>
            </w:r>
            <w:r w:rsidR="00290B0D" w:rsidRPr="00D55003">
              <w:rPr>
                <w:rStyle w:val="documentskliSecparagraph"/>
              </w:rPr>
              <w:t>Optimisation</w:t>
            </w:r>
          </w:p>
        </w:tc>
        <w:tc>
          <w:tcPr>
            <w:tcW w:w="992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B867C9B" w14:textId="77777777" w:rsidR="001428FB" w:rsidRPr="00D55003" w:rsidRDefault="001428FB"/>
        </w:tc>
        <w:tc>
          <w:tcPr>
            <w:tcW w:w="318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167411D" w14:textId="77777777" w:rsidR="001428FB" w:rsidRPr="00D55003" w:rsidRDefault="00947F3B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SQL</w:t>
            </w:r>
            <w:r w:rsidRPr="00D55003">
              <w:rPr>
                <w:rStyle w:val="documentskliSecparagraph"/>
              </w:rPr>
              <w:t xml:space="preserve"> </w:t>
            </w:r>
          </w:p>
          <w:p w14:paraId="2139EAA6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1428FB" w:rsidRPr="00D55003" w14:paraId="3357C0A6" w14:textId="77777777" w:rsidTr="00290B0D">
        <w:trPr>
          <w:tblCellSpacing w:w="0" w:type="dxa"/>
        </w:trPr>
        <w:tc>
          <w:tcPr>
            <w:tcW w:w="427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F13AF51" w14:textId="46088105" w:rsidR="001428FB" w:rsidRPr="00D55003" w:rsidRDefault="00290B0D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Power BI</w:t>
            </w:r>
            <w:r w:rsidR="00947F3B" w:rsidRPr="00D55003">
              <w:rPr>
                <w:rStyle w:val="documentskliSecparagraph"/>
              </w:rPr>
              <w:t xml:space="preserve"> </w:t>
            </w:r>
          </w:p>
          <w:p w14:paraId="3139BC2D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EF4C6AB" w14:textId="77777777" w:rsidR="001428FB" w:rsidRPr="00D55003" w:rsidRDefault="001428FB"/>
        </w:tc>
        <w:tc>
          <w:tcPr>
            <w:tcW w:w="318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5F764A10" w14:textId="77777777" w:rsidR="001428FB" w:rsidRPr="00D55003" w:rsidRDefault="00947F3B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Data Scraping</w:t>
            </w:r>
            <w:r w:rsidRPr="00D55003">
              <w:rPr>
                <w:rStyle w:val="documentskliSecparagraph"/>
              </w:rPr>
              <w:t xml:space="preserve"> </w:t>
            </w:r>
          </w:p>
          <w:p w14:paraId="58042DA4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1428FB" w:rsidRPr="00D55003" w14:paraId="54FB4C8B" w14:textId="77777777" w:rsidTr="00290B0D">
        <w:trPr>
          <w:tblCellSpacing w:w="0" w:type="dxa"/>
        </w:trPr>
        <w:tc>
          <w:tcPr>
            <w:tcW w:w="427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48867280" w14:textId="6C20EDFF" w:rsidR="001428FB" w:rsidRPr="00D55003" w:rsidRDefault="00D55003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Data Visualisation in Python</w:t>
            </w:r>
            <w:r w:rsidR="00947F3B" w:rsidRPr="00D55003">
              <w:rPr>
                <w:rStyle w:val="documentskliSecparagraph"/>
              </w:rPr>
              <w:t xml:space="preserve"> </w:t>
            </w:r>
          </w:p>
          <w:p w14:paraId="68E37C4D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A249413" w14:textId="77777777" w:rsidR="001428FB" w:rsidRPr="00D55003" w:rsidRDefault="001428FB"/>
        </w:tc>
        <w:tc>
          <w:tcPr>
            <w:tcW w:w="318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85191A3" w14:textId="77777777" w:rsidR="001428FB" w:rsidRPr="00D55003" w:rsidRDefault="00947F3B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Statistical Analysis</w:t>
            </w:r>
            <w:r w:rsidRPr="00D55003">
              <w:rPr>
                <w:rStyle w:val="documentskliSecparagraph"/>
              </w:rPr>
              <w:t xml:space="preserve"> </w:t>
            </w:r>
          </w:p>
          <w:p w14:paraId="1C4D1A6B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1428FB" w:rsidRPr="00D55003" w14:paraId="4FEA5D2F" w14:textId="77777777" w:rsidTr="00290B0D">
        <w:trPr>
          <w:tblCellSpacing w:w="0" w:type="dxa"/>
        </w:trPr>
        <w:tc>
          <w:tcPr>
            <w:tcW w:w="427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47B449E3" w14:textId="77777777" w:rsidR="001428FB" w:rsidRPr="00D55003" w:rsidRDefault="00947F3B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Java</w:t>
            </w:r>
            <w:r w:rsidRPr="00D55003">
              <w:rPr>
                <w:rStyle w:val="documentskliSecparagraph"/>
              </w:rPr>
              <w:t xml:space="preserve"> </w:t>
            </w:r>
          </w:p>
          <w:p w14:paraId="6A8357B0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992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4BC7ED0E" w14:textId="77777777" w:rsidR="00B53DFD" w:rsidRPr="00D55003" w:rsidRDefault="00B53DFD"/>
        </w:tc>
        <w:tc>
          <w:tcPr>
            <w:tcW w:w="318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2688CB3" w14:textId="70A20BCC" w:rsidR="001428FB" w:rsidRPr="00D55003" w:rsidRDefault="00947F3B" w:rsidP="002B1448">
            <w:pPr>
              <w:pStyle w:val="div"/>
              <w:spacing w:line="340" w:lineRule="atLeast"/>
              <w:rPr>
                <w:rStyle w:val="documentskliSecparagraph"/>
              </w:rPr>
            </w:pPr>
            <w:r w:rsidRPr="00D55003">
              <w:rPr>
                <w:rStyle w:val="documentskliSecfieldp"/>
              </w:rPr>
              <w:t>HTML and CSS</w:t>
            </w:r>
            <w:r w:rsidRPr="00D55003">
              <w:rPr>
                <w:rStyle w:val="documentskliSecparagraph"/>
              </w:rPr>
              <w:t xml:space="preserve"> </w:t>
            </w:r>
          </w:p>
        </w:tc>
      </w:tr>
      <w:tr w:rsidR="00573D6E" w:rsidRPr="00D55003" w14:paraId="00570C33" w14:textId="77777777" w:rsidTr="00290B0D">
        <w:trPr>
          <w:tblCellSpacing w:w="0" w:type="dxa"/>
        </w:trPr>
        <w:tc>
          <w:tcPr>
            <w:tcW w:w="4279" w:type="dxa"/>
            <w:tcMar>
              <w:top w:w="0" w:type="dxa"/>
              <w:left w:w="0" w:type="dxa"/>
              <w:bottom w:w="100" w:type="dxa"/>
              <w:right w:w="0" w:type="dxa"/>
            </w:tcMar>
          </w:tcPr>
          <w:p w14:paraId="098653C6" w14:textId="77777777" w:rsidR="00573D6E" w:rsidRPr="00D55003" w:rsidRDefault="00573D6E">
            <w:pPr>
              <w:pStyle w:val="div"/>
              <w:spacing w:line="340" w:lineRule="atLeast"/>
              <w:rPr>
                <w:rStyle w:val="documentskliSecfieldp"/>
              </w:rPr>
            </w:pPr>
            <w:r w:rsidRPr="00D55003">
              <w:rPr>
                <w:rStyle w:val="documentskliSecfieldp"/>
              </w:rPr>
              <w:t>WordPress</w:t>
            </w:r>
          </w:p>
          <w:p w14:paraId="531B04F8" w14:textId="31706B66" w:rsidR="00757FF5" w:rsidRPr="00D55003" w:rsidRDefault="00757FF5">
            <w:pPr>
              <w:pStyle w:val="div"/>
              <w:spacing w:line="340" w:lineRule="atLeast"/>
              <w:rPr>
                <w:rStyle w:val="documentskliSecfieldp"/>
              </w:rPr>
            </w:pPr>
            <w:r w:rsidRPr="00D55003">
              <w:rPr>
                <w:rStyle w:val="documentskliSecfieldp"/>
              </w:rPr>
              <w:t>Tableau</w:t>
            </w:r>
          </w:p>
        </w:tc>
        <w:tc>
          <w:tcPr>
            <w:tcW w:w="992" w:type="dxa"/>
            <w:tcMar>
              <w:top w:w="0" w:type="dxa"/>
              <w:left w:w="0" w:type="dxa"/>
              <w:bottom w:w="100" w:type="dxa"/>
              <w:right w:w="0" w:type="dxa"/>
            </w:tcMar>
          </w:tcPr>
          <w:p w14:paraId="4E9A8F76" w14:textId="5A317919" w:rsidR="00573D6E" w:rsidRPr="00D55003" w:rsidRDefault="00573D6E"/>
        </w:tc>
        <w:tc>
          <w:tcPr>
            <w:tcW w:w="3189" w:type="dxa"/>
            <w:tcMar>
              <w:top w:w="0" w:type="dxa"/>
              <w:left w:w="0" w:type="dxa"/>
              <w:bottom w:w="100" w:type="dxa"/>
              <w:right w:w="0" w:type="dxa"/>
            </w:tcMar>
          </w:tcPr>
          <w:p w14:paraId="1A7E74E4" w14:textId="77777777" w:rsidR="00573D6E" w:rsidRPr="00D55003" w:rsidRDefault="00573D6E" w:rsidP="002B1448">
            <w:pPr>
              <w:pStyle w:val="div"/>
              <w:spacing w:line="340" w:lineRule="atLeast"/>
              <w:rPr>
                <w:rStyle w:val="documentskliSecfieldp"/>
              </w:rPr>
            </w:pPr>
          </w:p>
        </w:tc>
      </w:tr>
      <w:tr w:rsidR="001428FB" w:rsidRPr="00D55003" w14:paraId="54DEB1DF" w14:textId="77777777" w:rsidTr="00290B0D">
        <w:trPr>
          <w:gridAfter w:val="2"/>
          <w:wAfter w:w="4181" w:type="dxa"/>
          <w:trHeight w:val="40"/>
          <w:tblCellSpacing w:w="0" w:type="dxa"/>
        </w:trPr>
        <w:tc>
          <w:tcPr>
            <w:tcW w:w="4279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D4CC2ED" w14:textId="77777777" w:rsidR="001428FB" w:rsidRPr="00D55003" w:rsidRDefault="001428FB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</w:tbl>
    <w:p w14:paraId="7E5AA58E" w14:textId="6C4DB96F" w:rsidR="001428FB" w:rsidRPr="00D55003" w:rsidRDefault="002B1448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 w:rsidRPr="00D55003">
        <w:rPr>
          <w:b/>
          <w:bCs/>
          <w:smallCaps/>
        </w:rPr>
        <w:t>W</w:t>
      </w:r>
      <w:r w:rsidR="00947F3B" w:rsidRPr="00D55003">
        <w:rPr>
          <w:b/>
          <w:bCs/>
          <w:smallCaps/>
        </w:rPr>
        <w:t xml:space="preserve">ork History   </w:t>
      </w:r>
      <w:r w:rsidR="00947F3B" w:rsidRPr="00D55003">
        <w:rPr>
          <w:u w:val="single"/>
        </w:rPr>
        <w:t xml:space="preserve"> </w:t>
      </w:r>
      <w:r w:rsidR="00947F3B" w:rsidRPr="00D55003"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428FB" w:rsidRPr="00D55003" w14:paraId="3BB472B9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E27DA" w14:textId="77777777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 w:rsidRPr="00D55003">
              <w:rPr>
                <w:rStyle w:val="span"/>
              </w:rPr>
              <w:t>02/2022</w:t>
            </w:r>
            <w:r w:rsidRPr="00D55003">
              <w:rPr>
                <w:rStyle w:val="spandateswrapper"/>
              </w:rPr>
              <w:t xml:space="preserve"> </w:t>
            </w:r>
            <w:r w:rsidRPr="00D55003"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9BCC5B" w14:textId="77777777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proofErr w:type="spellStart"/>
            <w:r w:rsidRPr="00D55003">
              <w:rPr>
                <w:rStyle w:val="spanjobtitle"/>
                <w:color w:val="222222"/>
              </w:rPr>
              <w:t>Nandoca</w:t>
            </w:r>
            <w:proofErr w:type="spellEnd"/>
            <w:r w:rsidRPr="00D55003">
              <w:rPr>
                <w:rStyle w:val="singlecolumnspanpaddedlinenth-child1"/>
                <w:color w:val="222222"/>
              </w:rPr>
              <w:t xml:space="preserve"> </w:t>
            </w:r>
          </w:p>
          <w:p w14:paraId="61FBAA21" w14:textId="77777777" w:rsidR="001428FB" w:rsidRPr="00D55003" w:rsidRDefault="00947F3B">
            <w:pPr>
              <w:pStyle w:val="spanpaddedline"/>
              <w:spacing w:line="340" w:lineRule="atLeast"/>
              <w:rPr>
                <w:rStyle w:val="divdocumentsinglecolumn"/>
                <w:color w:val="222222"/>
              </w:rPr>
            </w:pPr>
            <w:proofErr w:type="spellStart"/>
            <w:r w:rsidRPr="00D55003">
              <w:rPr>
                <w:rStyle w:val="spancompanyname"/>
                <w:color w:val="222222"/>
              </w:rPr>
              <w:t>Nandos</w:t>
            </w:r>
            <w:proofErr w:type="spellEnd"/>
            <w:r w:rsidRPr="00D55003">
              <w:rPr>
                <w:rStyle w:val="spancompanyname"/>
                <w:color w:val="222222"/>
              </w:rPr>
              <w:t xml:space="preserve"> Food Outlet</w:t>
            </w:r>
            <w:r w:rsidRPr="00D55003">
              <w:rPr>
                <w:rStyle w:val="divdocumentsinglecolumn"/>
                <w:color w:val="222222"/>
              </w:rPr>
              <w:t xml:space="preserve"> </w:t>
            </w:r>
          </w:p>
          <w:p w14:paraId="0EBAA37C" w14:textId="77777777" w:rsidR="001428FB" w:rsidRPr="00D55003" w:rsidRDefault="00947F3B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Self-motivated, with a strong sense of personal responsibility.</w:t>
            </w:r>
          </w:p>
          <w:p w14:paraId="291E8A50" w14:textId="77777777" w:rsidR="001428FB" w:rsidRPr="00D55003" w:rsidRDefault="00947F3B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Worked effectively in fast-paced environments.</w:t>
            </w:r>
          </w:p>
          <w:p w14:paraId="13ACF6BB" w14:textId="77777777" w:rsidR="001428FB" w:rsidRPr="00D55003" w:rsidRDefault="00947F3B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Skilled at working independently and collaboratively in a team environment.</w:t>
            </w:r>
          </w:p>
          <w:p w14:paraId="6D822B56" w14:textId="77777777" w:rsidR="001428FB" w:rsidRPr="00D55003" w:rsidRDefault="00947F3B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Proven ability to learn quickly and adapt to new situations.</w:t>
            </w:r>
          </w:p>
          <w:p w14:paraId="35C5866B" w14:textId="77777777" w:rsidR="001428FB" w:rsidRPr="00D55003" w:rsidRDefault="00947F3B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Excellent communication skills, both verbal and written.</w:t>
            </w:r>
          </w:p>
          <w:p w14:paraId="75C27A3B" w14:textId="77777777" w:rsidR="001428FB" w:rsidRPr="00D55003" w:rsidRDefault="00947F3B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lastRenderedPageBreak/>
              <w:t>Mentored new hires, resulting in stronger staff development and increased productivity.</w:t>
            </w:r>
          </w:p>
          <w:p w14:paraId="40D80E96" w14:textId="77777777" w:rsidR="001428FB" w:rsidRPr="00D55003" w:rsidRDefault="00947F3B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Provided one-on-one mentoring to help individuals reach their full potential within the organization.</w:t>
            </w:r>
          </w:p>
        </w:tc>
      </w:tr>
    </w:tbl>
    <w:p w14:paraId="14A20212" w14:textId="77777777" w:rsidR="001428FB" w:rsidRPr="00D55003" w:rsidRDefault="001428FB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428FB" w:rsidRPr="00D55003" w14:paraId="26808764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26361E5E" w14:textId="77777777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 w:rsidRPr="00D55003">
              <w:rPr>
                <w:rStyle w:val="span"/>
              </w:rPr>
              <w:t>03/2023</w:t>
            </w:r>
            <w:r w:rsidRPr="00D55003">
              <w:rPr>
                <w:rStyle w:val="spandateswrapper"/>
              </w:rPr>
              <w:t xml:space="preserve"> </w:t>
            </w:r>
            <w:r w:rsidRPr="00D55003">
              <w:rPr>
                <w:rStyle w:val="span"/>
              </w:rPr>
              <w:t>to 09/2024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537CDF9" w14:textId="77777777" w:rsidR="001428FB" w:rsidRPr="00D55003" w:rsidRDefault="00947F3B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 w:rsidRPr="00D55003">
              <w:rPr>
                <w:rStyle w:val="spanjobtitle"/>
                <w:color w:val="222222"/>
              </w:rPr>
              <w:t>Data Analyst/Database Administrator</w:t>
            </w:r>
            <w:r w:rsidRPr="00D55003">
              <w:rPr>
                <w:rStyle w:val="singlecolumnspanpaddedlinenth-child1"/>
                <w:color w:val="222222"/>
              </w:rPr>
              <w:t xml:space="preserve"> </w:t>
            </w:r>
          </w:p>
          <w:p w14:paraId="48E58A6B" w14:textId="77777777" w:rsidR="001428FB" w:rsidRPr="00D55003" w:rsidRDefault="00947F3B">
            <w:pPr>
              <w:pStyle w:val="spanpaddedline"/>
              <w:spacing w:line="340" w:lineRule="atLeast"/>
              <w:rPr>
                <w:rStyle w:val="divdocumentsinglecolumn"/>
                <w:color w:val="222222"/>
              </w:rPr>
            </w:pPr>
            <w:r w:rsidRPr="00D55003">
              <w:rPr>
                <w:rStyle w:val="spancompanyname"/>
                <w:color w:val="222222"/>
              </w:rPr>
              <w:t>2204tyres.com</w:t>
            </w:r>
            <w:r w:rsidRPr="00D55003">
              <w:rPr>
                <w:rStyle w:val="divdocumentsinglecolumn"/>
                <w:color w:val="222222"/>
              </w:rPr>
              <w:t xml:space="preserve"> </w:t>
            </w:r>
          </w:p>
          <w:p w14:paraId="28FC1738" w14:textId="77777777" w:rsidR="001428FB" w:rsidRPr="00D55003" w:rsidRDefault="00947F3B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In the role as a Database Manager, I ensured accurate data entry and played a key role in resolving IT issues to improve operational efficiency.</w:t>
            </w:r>
          </w:p>
          <w:p w14:paraId="6A138BD8" w14:textId="77777777" w:rsidR="001428FB" w:rsidRPr="00D55003" w:rsidRDefault="00947F3B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br/>
              <w:t xml:space="preserve">Oversaw analysis of the Website Analytics using SEO tools like </w:t>
            </w:r>
            <w:proofErr w:type="spellStart"/>
            <w:r w:rsidRPr="00D55003">
              <w:rPr>
                <w:rStyle w:val="span"/>
                <w:color w:val="222222"/>
              </w:rPr>
              <w:t>SEOnFunnels</w:t>
            </w:r>
            <w:proofErr w:type="spellEnd"/>
            <w:r w:rsidRPr="00D55003">
              <w:rPr>
                <w:rStyle w:val="span"/>
                <w:color w:val="222222"/>
              </w:rPr>
              <w:t xml:space="preserve"> to represent the data to scrape from the sources such as the company website, Twitter, Facebook and twitter.</w:t>
            </w:r>
            <w:r w:rsidRPr="00D55003">
              <w:rPr>
                <w:rStyle w:val="span"/>
                <w:color w:val="222222"/>
              </w:rPr>
              <w:br/>
              <w:t>Collaborated with teams to streamline database workflows and processes.</w:t>
            </w:r>
            <w:r w:rsidRPr="00D55003">
              <w:rPr>
                <w:rStyle w:val="span"/>
                <w:color w:val="222222"/>
              </w:rPr>
              <w:br/>
              <w:t>Improved overall system functionality through targeted database management strategies.</w:t>
            </w:r>
            <w:r w:rsidRPr="00D55003">
              <w:rPr>
                <w:rStyle w:val="span"/>
                <w:color w:val="222222"/>
              </w:rPr>
              <w:br/>
              <w:t>Ref: (02) 9569 9238In my role as a Database Manager, I ensured accurate data entry and played key roles in resolving IT issues to improve operational efficiency.</w:t>
            </w:r>
          </w:p>
          <w:p w14:paraId="0AE8C8C5" w14:textId="77777777" w:rsidR="001428FB" w:rsidRPr="00D55003" w:rsidRDefault="00947F3B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 xml:space="preserve">Oversaw analysis of the Website Analytics using SEO tools like </w:t>
            </w:r>
            <w:proofErr w:type="spellStart"/>
            <w:r w:rsidRPr="00D55003">
              <w:rPr>
                <w:rStyle w:val="span"/>
                <w:color w:val="222222"/>
              </w:rPr>
              <w:t>SEOnFunnels</w:t>
            </w:r>
            <w:proofErr w:type="spellEnd"/>
            <w:r w:rsidRPr="00D55003">
              <w:rPr>
                <w:rStyle w:val="span"/>
                <w:color w:val="222222"/>
              </w:rPr>
              <w:t xml:space="preserve"> to represent the data to scrape from sources such as 2204tyres.com, Twitter, Facebook and twitter.</w:t>
            </w:r>
          </w:p>
          <w:p w14:paraId="1F6AE53E" w14:textId="77777777" w:rsidR="001428FB" w:rsidRPr="00D55003" w:rsidRDefault="00947F3B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pan"/>
                <w:color w:val="222222"/>
              </w:rPr>
              <w:t>Collaborated with teams to streamline database workflows and processes. Improved overall system functionality through targeted database management strategies. Ref: (02) 9569 9238</w:t>
            </w:r>
          </w:p>
          <w:p w14:paraId="62E92D6D" w14:textId="77777777" w:rsidR="001428FB" w:rsidRPr="00D55003" w:rsidRDefault="00947F3B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D55003">
              <w:rPr>
                <w:rStyle w:val="Strong1"/>
                <w:b/>
                <w:bCs/>
                <w:color w:val="222222"/>
              </w:rPr>
              <w:t>Skills:</w:t>
            </w:r>
            <w:r w:rsidRPr="00D55003">
              <w:rPr>
                <w:rStyle w:val="span"/>
                <w:color w:val="222222"/>
              </w:rPr>
              <w:t xml:space="preserve"> PHP · Databases · WordPress · E-bay · Data Scraping</w:t>
            </w:r>
          </w:p>
        </w:tc>
      </w:tr>
    </w:tbl>
    <w:p w14:paraId="2BD6C42C" w14:textId="77777777" w:rsidR="001428FB" w:rsidRPr="00D55003" w:rsidRDefault="00947F3B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 w:rsidRPr="00D55003">
        <w:rPr>
          <w:b/>
          <w:bCs/>
          <w:smallCaps/>
        </w:rPr>
        <w:t xml:space="preserve">Certifications   </w:t>
      </w:r>
      <w:r w:rsidRPr="00D55003">
        <w:rPr>
          <w:u w:val="single"/>
        </w:rPr>
        <w:t xml:space="preserve"> </w:t>
      </w:r>
      <w:r w:rsidRPr="00D55003"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1428FB" w:rsidRPr="00D55003" w14:paraId="1D14DC01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09257" w14:textId="77777777" w:rsidR="001428FB" w:rsidRPr="00D55003" w:rsidRDefault="001428FB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6B02F4" w14:textId="6888BF47" w:rsidR="001428FB" w:rsidRPr="00D55003" w:rsidRDefault="00B2441E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divdocumentsinglecolumn"/>
                <w:color w:val="222222"/>
              </w:rPr>
            </w:pPr>
            <w:r w:rsidRPr="00D55003">
              <w:rPr>
                <w:rStyle w:val="divdocumentsinglecolumn"/>
                <w:color w:val="222222"/>
              </w:rPr>
              <w:t>Introduction to Artificial Intelligence</w:t>
            </w:r>
            <w:r w:rsidR="00947F3B" w:rsidRPr="00D55003">
              <w:rPr>
                <w:rStyle w:val="divdocumentsinglecolumn"/>
                <w:color w:val="222222"/>
              </w:rPr>
              <w:t>, IBM | Coursera - September 2024</w:t>
            </w:r>
          </w:p>
          <w:p w14:paraId="6B6EE346" w14:textId="58467706" w:rsidR="001428FB" w:rsidRPr="00D55003" w:rsidRDefault="007E45DA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divdocumentsinglecolumn"/>
                <w:color w:val="222222"/>
              </w:rPr>
            </w:pPr>
            <w:r w:rsidRPr="00D55003">
              <w:rPr>
                <w:rStyle w:val="divdocumentsinglecolumn"/>
                <w:color w:val="222222"/>
              </w:rPr>
              <w:t xml:space="preserve">Foundations of Data Science, Google | </w:t>
            </w:r>
            <w:r w:rsidR="001A5904" w:rsidRPr="00D55003">
              <w:rPr>
                <w:rStyle w:val="divdocumentsinglecolumn"/>
                <w:color w:val="222222"/>
              </w:rPr>
              <w:t>Coursera – October 2024</w:t>
            </w:r>
          </w:p>
          <w:p w14:paraId="48406540" w14:textId="2C8EA091" w:rsidR="00A65789" w:rsidRPr="00D55003" w:rsidRDefault="00A65789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divdocumentsinglecolumn"/>
                <w:color w:val="222222"/>
              </w:rPr>
            </w:pPr>
            <w:r w:rsidRPr="00D55003">
              <w:rPr>
                <w:rStyle w:val="divdocumentsinglecolumn"/>
                <w:color w:val="222222"/>
              </w:rPr>
              <w:t xml:space="preserve">Excel </w:t>
            </w:r>
            <w:r w:rsidR="00426810" w:rsidRPr="00D55003">
              <w:rPr>
                <w:rStyle w:val="divdocumentsinglecolumn"/>
                <w:color w:val="222222"/>
              </w:rPr>
              <w:t xml:space="preserve">Basics </w:t>
            </w:r>
            <w:r w:rsidRPr="00D55003">
              <w:rPr>
                <w:rStyle w:val="divdocumentsinglecolumn"/>
                <w:color w:val="222222"/>
              </w:rPr>
              <w:t>for Data Analysis, IBM | Coursera – September 2024</w:t>
            </w:r>
          </w:p>
          <w:p w14:paraId="6D656650" w14:textId="19F6828E" w:rsidR="001C5969" w:rsidRPr="00D55003" w:rsidRDefault="00573D6E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divdocumentsinglecolumn"/>
                <w:color w:val="222222"/>
              </w:rPr>
            </w:pPr>
            <w:r w:rsidRPr="00D55003">
              <w:rPr>
                <w:rStyle w:val="divdocumentsinglecolumn"/>
                <w:color w:val="222222"/>
              </w:rPr>
              <w:t xml:space="preserve">Introduction to </w:t>
            </w:r>
            <w:r w:rsidR="00426810" w:rsidRPr="00D55003">
              <w:rPr>
                <w:rStyle w:val="divdocumentsinglecolumn"/>
                <w:color w:val="222222"/>
              </w:rPr>
              <w:t>Data Analytics</w:t>
            </w:r>
            <w:r w:rsidR="001A5904" w:rsidRPr="00D55003">
              <w:rPr>
                <w:rStyle w:val="divdocumentsinglecolumn"/>
                <w:color w:val="222222"/>
              </w:rPr>
              <w:t>, IBM</w:t>
            </w:r>
            <w:r w:rsidR="001C5969" w:rsidRPr="00D55003">
              <w:rPr>
                <w:rStyle w:val="divdocumentsinglecolumn"/>
                <w:color w:val="222222"/>
              </w:rPr>
              <w:t xml:space="preserve"> | </w:t>
            </w:r>
            <w:r w:rsidR="001A5904" w:rsidRPr="00D55003">
              <w:rPr>
                <w:rStyle w:val="divdocumentsinglecolumn"/>
                <w:color w:val="222222"/>
              </w:rPr>
              <w:t xml:space="preserve">Coursera – </w:t>
            </w:r>
            <w:r w:rsidR="001A5904" w:rsidRPr="00D55003">
              <w:rPr>
                <w:rStyle w:val="divdocumentsinglecolumn"/>
                <w:color w:val="222222"/>
              </w:rPr>
              <w:t>October</w:t>
            </w:r>
            <w:r w:rsidR="001A5904" w:rsidRPr="00D55003">
              <w:rPr>
                <w:rStyle w:val="divdocumentsinglecolumn"/>
                <w:color w:val="222222"/>
              </w:rPr>
              <w:t xml:space="preserve"> 2024</w:t>
            </w:r>
          </w:p>
          <w:p w14:paraId="2F5CFAF9" w14:textId="13A6E21D" w:rsidR="00573D6E" w:rsidRPr="00D55003" w:rsidRDefault="0042681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divdocumentsinglecolumn"/>
                <w:color w:val="222222"/>
              </w:rPr>
            </w:pPr>
            <w:r w:rsidRPr="00D55003">
              <w:rPr>
                <w:rStyle w:val="divdocumentsinglecolumn"/>
                <w:color w:val="222222"/>
              </w:rPr>
              <w:t>Data Modelling to Power BI</w:t>
            </w:r>
            <w:r w:rsidR="001A5904" w:rsidRPr="00D55003">
              <w:rPr>
                <w:rStyle w:val="divdocumentsinglecolumn"/>
                <w:color w:val="222222"/>
              </w:rPr>
              <w:t>, Microsoft</w:t>
            </w:r>
            <w:r w:rsidR="00573D6E" w:rsidRPr="00D55003">
              <w:rPr>
                <w:rStyle w:val="divdocumentsinglecolumn"/>
                <w:color w:val="222222"/>
              </w:rPr>
              <w:t xml:space="preserve"> | </w:t>
            </w:r>
            <w:r w:rsidR="001A5904" w:rsidRPr="00D55003">
              <w:rPr>
                <w:rStyle w:val="divdocumentsinglecolumn"/>
                <w:color w:val="222222"/>
              </w:rPr>
              <w:t>Coursera – October 2024</w:t>
            </w:r>
          </w:p>
        </w:tc>
      </w:tr>
    </w:tbl>
    <w:p w14:paraId="4448D905" w14:textId="422FF423" w:rsidR="001428FB" w:rsidRPr="00D55003" w:rsidRDefault="001C5969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 w:rsidRPr="00D55003">
        <w:rPr>
          <w:b/>
          <w:bCs/>
          <w:smallCaps/>
        </w:rPr>
        <w:t xml:space="preserve"> </w:t>
      </w:r>
      <w:r w:rsidR="00947F3B" w:rsidRPr="00D55003">
        <w:rPr>
          <w:b/>
          <w:bCs/>
          <w:smallCaps/>
        </w:rPr>
        <w:t xml:space="preserve">Weightlifting   </w:t>
      </w:r>
      <w:r w:rsidR="00947F3B" w:rsidRPr="00D55003">
        <w:rPr>
          <w:u w:val="single"/>
        </w:rPr>
        <w:t xml:space="preserve"> </w:t>
      </w:r>
      <w:r w:rsidR="00947F3B" w:rsidRPr="00D55003">
        <w:rPr>
          <w:u w:val="single"/>
        </w:rPr>
        <w:tab/>
      </w:r>
    </w:p>
    <w:p w14:paraId="39BA79AC" w14:textId="77777777" w:rsidR="001428FB" w:rsidRPr="00D55003" w:rsidRDefault="00947F3B">
      <w:pPr>
        <w:pStyle w:val="p"/>
        <w:spacing w:line="340" w:lineRule="atLeast"/>
        <w:ind w:left="2100"/>
      </w:pPr>
      <w:r w:rsidRPr="00D55003">
        <w:t>PRS include:</w:t>
      </w:r>
    </w:p>
    <w:p w14:paraId="41DA81B1" w14:textId="77777777" w:rsidR="001428FB" w:rsidRPr="00D55003" w:rsidRDefault="00947F3B">
      <w:pPr>
        <w:pStyle w:val="p"/>
        <w:spacing w:line="340" w:lineRule="atLeast"/>
        <w:ind w:left="2100"/>
      </w:pPr>
      <w:r w:rsidRPr="00D55003">
        <w:t>140 Bench Press</w:t>
      </w:r>
    </w:p>
    <w:p w14:paraId="76AE44B4" w14:textId="77777777" w:rsidR="001428FB" w:rsidRPr="00D55003" w:rsidRDefault="00947F3B">
      <w:pPr>
        <w:pStyle w:val="p"/>
        <w:spacing w:line="340" w:lineRule="atLeast"/>
        <w:ind w:left="2100"/>
      </w:pPr>
      <w:r w:rsidRPr="00D55003">
        <w:t>150 Back Squat</w:t>
      </w:r>
    </w:p>
    <w:p w14:paraId="168EB2B1" w14:textId="77777777" w:rsidR="001428FB" w:rsidRPr="00D55003" w:rsidRDefault="00947F3B">
      <w:pPr>
        <w:pStyle w:val="p"/>
        <w:spacing w:line="340" w:lineRule="atLeast"/>
        <w:ind w:left="2100"/>
      </w:pPr>
      <w:r w:rsidRPr="00D55003">
        <w:t>185 Hex Deadlift</w:t>
      </w:r>
    </w:p>
    <w:p w14:paraId="7B69E92B" w14:textId="77777777" w:rsidR="001428FB" w:rsidRPr="00D55003" w:rsidRDefault="00947F3B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 w:rsidRPr="00D55003">
        <w:rPr>
          <w:b/>
          <w:bCs/>
          <w:smallCaps/>
        </w:rPr>
        <w:t xml:space="preserve">Languages   </w:t>
      </w:r>
      <w:r w:rsidRPr="00D55003">
        <w:rPr>
          <w:u w:val="single"/>
        </w:rPr>
        <w:t xml:space="preserve"> </w:t>
      </w:r>
      <w:r w:rsidRPr="00D55003">
        <w:rPr>
          <w:u w:val="single"/>
        </w:rPr>
        <w:tab/>
      </w:r>
    </w:p>
    <w:tbl>
      <w:tblPr>
        <w:tblStyle w:val="documentlangSeclngg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80"/>
        <w:gridCol w:w="300"/>
        <w:gridCol w:w="4080"/>
      </w:tblGrid>
      <w:tr w:rsidR="001428FB" w:rsidRPr="00D55003" w14:paraId="57B99068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92311A8" w14:textId="77777777" w:rsidR="001428FB" w:rsidRPr="00D55003" w:rsidRDefault="00947F3B">
            <w:pPr>
              <w:pStyle w:val="div"/>
              <w:spacing w:line="340" w:lineRule="atLeast"/>
              <w:rPr>
                <w:rStyle w:val="documentlangSecparagraph"/>
              </w:rPr>
            </w:pPr>
            <w:r w:rsidRPr="00D55003">
              <w:rPr>
                <w:rStyle w:val="documentlangSecfieldany"/>
                <w:b/>
                <w:bCs/>
              </w:rPr>
              <w:t>English</w:t>
            </w:r>
            <w:r w:rsidRPr="00D55003">
              <w:rPr>
                <w:rStyle w:val="documentlangSecfieldany"/>
                <w:vanish/>
              </w:rPr>
              <w:t>:</w:t>
            </w:r>
            <w:r w:rsidRPr="00D55003">
              <w:rPr>
                <w:rStyle w:val="documentlangSecparagraph"/>
              </w:rPr>
              <w:t xml:space="preserve"> </w:t>
            </w:r>
          </w:p>
          <w:p w14:paraId="41691766" w14:textId="77777777" w:rsidR="001428FB" w:rsidRPr="00D55003" w:rsidRDefault="00947F3B">
            <w:pPr>
              <w:pStyle w:val="documentfieldsliced-rect"/>
              <w:spacing w:before="90" w:line="120" w:lineRule="exact"/>
              <w:rPr>
                <w:rStyle w:val="documentlangSecparagraph"/>
              </w:rPr>
            </w:pPr>
            <w:r w:rsidRPr="00D55003">
              <w:rPr>
                <w:rStyle w:val="documentlangSecparagraph"/>
              </w:rPr>
              <w:drawing>
                <wp:inline distT="0" distB="0" distL="0" distR="0" wp14:anchorId="00985E89" wp14:editId="706F6849">
                  <wp:extent cx="2575548" cy="76775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48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74D3" w14:textId="77777777" w:rsidR="001428FB" w:rsidRPr="00D55003" w:rsidRDefault="00947F3B">
            <w:pPr>
              <w:pStyle w:val="div"/>
              <w:spacing w:line="290" w:lineRule="exact"/>
              <w:rPr>
                <w:rStyle w:val="documentlangSecparagraph"/>
              </w:rPr>
            </w:pPr>
            <w:r w:rsidRPr="00D55003">
              <w:rPr>
                <w:rStyle w:val="documentlangSecfieldany"/>
              </w:rPr>
              <w:t>Native or Bilingual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A95BB83" w14:textId="77777777" w:rsidR="001428FB" w:rsidRPr="00D55003" w:rsidRDefault="001428FB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D4769FB" w14:textId="77777777" w:rsidR="001428FB" w:rsidRPr="00D55003" w:rsidRDefault="001428FB"/>
        </w:tc>
      </w:tr>
    </w:tbl>
    <w:p w14:paraId="04E5D7E7" w14:textId="77777777" w:rsidR="001428FB" w:rsidRDefault="001428FB">
      <w:pPr>
        <w:rPr>
          <w:rStyle w:val="divdocumentdivsectiontitleCharacter"/>
          <w:b/>
          <w:bCs/>
          <w:smallCaps/>
        </w:rPr>
      </w:pPr>
    </w:p>
    <w:sectPr w:rsidR="001428FB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45CD7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5822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F6F6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02A8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E6D1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B8F2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145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92D2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CE8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2A2A9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7E3E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C63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7229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8A01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903B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861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8C0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FCA8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DCA1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0265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9CE8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C61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D823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F00F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3EA1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FA5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BC1F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95153854">
    <w:abstractNumId w:val="0"/>
  </w:num>
  <w:num w:numId="2" w16cid:durableId="2018606155">
    <w:abstractNumId w:val="1"/>
  </w:num>
  <w:num w:numId="3" w16cid:durableId="2083212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FB"/>
    <w:rsid w:val="0001362F"/>
    <w:rsid w:val="00064B13"/>
    <w:rsid w:val="001428FB"/>
    <w:rsid w:val="001A5904"/>
    <w:rsid w:val="001C5969"/>
    <w:rsid w:val="00271483"/>
    <w:rsid w:val="00290B0D"/>
    <w:rsid w:val="002B1448"/>
    <w:rsid w:val="002E34FF"/>
    <w:rsid w:val="00426810"/>
    <w:rsid w:val="00550910"/>
    <w:rsid w:val="00573D6E"/>
    <w:rsid w:val="006A772B"/>
    <w:rsid w:val="00757FF5"/>
    <w:rsid w:val="00792A4E"/>
    <w:rsid w:val="007E45DA"/>
    <w:rsid w:val="008945BC"/>
    <w:rsid w:val="008E29B1"/>
    <w:rsid w:val="00947F3B"/>
    <w:rsid w:val="00A20EFB"/>
    <w:rsid w:val="00A65789"/>
    <w:rsid w:val="00B2441E"/>
    <w:rsid w:val="00B53DFD"/>
    <w:rsid w:val="00B648ED"/>
    <w:rsid w:val="00D55003"/>
    <w:rsid w:val="00E533E9"/>
    <w:rsid w:val="00F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790C"/>
  <w15:docId w15:val="{136666BE-DBA4-437E-A6D3-D8B7E737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socialnth-last-child1sprtr">
    <w:name w:val="document_social_nth-last-child(1)_sprtr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documentedu-secdateswrapperspace">
    <w:name w:val="document_edu-sec_dates_wrapper_space"/>
    <w:basedOn w:val="Normal"/>
  </w:style>
  <w:style w:type="character" w:customStyle="1" w:styleId="divdocumentsinglecolumn">
    <w:name w:val="div_document_singlecolumn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singlecolumnParagraph">
    <w:name w:val="div_document_singlecolumn Paragraph"/>
    <w:basedOn w:val="Normal"/>
  </w:style>
  <w:style w:type="paragraph" w:customStyle="1" w:styleId="p">
    <w:name w:val="p"/>
    <w:basedOn w:val="Normal"/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character" w:customStyle="1" w:styleId="documentskliSecfieldp">
    <w:name w:val="document_skliSec_field_p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Anesu David Pasipanodya</dc:title>
  <dc:creator>Anesu David Pasipanodya</dc:creator>
  <cp:lastModifiedBy>Anesu David Pasipanodya</cp:lastModifiedBy>
  <cp:revision>14</cp:revision>
  <cp:lastPrinted>2024-09-18T10:18:00Z</cp:lastPrinted>
  <dcterms:created xsi:type="dcterms:W3CDTF">2024-09-23T02:45:00Z</dcterms:created>
  <dcterms:modified xsi:type="dcterms:W3CDTF">2024-10-21T23:56:00Z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4e46bd8c-87a8-4576-be9a-f891bca634c7</vt:lpwstr>
  </property>
  <property fmtid="{D5CDD505-2E9C-101B-9397-08002B2CF9AE}" pid="3" name="x1ye=0">
    <vt:lpwstr>DF4AAB+LCAAAAAAABAAUmsWWg0AQRT+IBW5L3N3ZYcFDcPn6YfZzcqC76r17k4EgViQgihU5FBc5iINRjGYgVBBEhEFJDC5SHXEZEoctFpm1GbNziF1ElpATLANUnnIeniSoUhe9OKv9fDh7po7FmYDCTwsWOSiGnyDomDUkPY1Jf0gjpg07kxMJPm0TnkLpgPbzPVS8sS5C+dYHGgJge0IWYz0b6J0Yc0qb42q0t6bAvKtIkLfPKHyenvpIfEO</vt:lpwstr>
  </property>
  <property fmtid="{D5CDD505-2E9C-101B-9397-08002B2CF9AE}" pid="4" name="x1ye=1">
    <vt:lpwstr>3P+epZi1wwxlESHA4E2cHrak2zvUwzUh84IA+dyf62OfVZjpbDZ8NIO5Pb5chcdGlXgEI1oRpjmDzdJFeoZ77j4zK090o+hbioCBVLbAHX4oP/G5HNYCrdgKeW61rVeEjJCvkgdO1GJyT9r4iDsQkQCxJgAMQ3Pf7hZ7wzEHOxIbBHJw4Bzrw6qMIAXpK/EFtPZOQddJuhOZ+qzRWkvM7R8G3kr3J1CxiGTst4PkeoMUeyI/3lLbQPsQ6O8fRGo</vt:lpwstr>
  </property>
  <property fmtid="{D5CDD505-2E9C-101B-9397-08002B2CF9AE}" pid="5" name="x1ye=10">
    <vt:lpwstr>4JRiEtnMEMFnIqLvw6w9tZ1DQPcy82oXLMJakaX5lTxh7ZkWEdQ1I1A56CVdJks/xS1L2/zwmFhCNqi+MLfuz6vX+T7MQQXLsIzlz00D6eTUGCErUuU/AXlvJ0883hM852CPoRaYcxdKJY73zHhtuAag1/90VMkDLPWmfPNOzA805vK2DOvm6QbPrnsRsk/6ZwESnhY3nuxbZfCUfMzqWUOw03PscqVB2GEmE1AEyHJaM4Qh1doah0Yio/QvPrz</vt:lpwstr>
  </property>
  <property fmtid="{D5CDD505-2E9C-101B-9397-08002B2CF9AE}" pid="6" name="x1ye=11">
    <vt:lpwstr>Eb1Fqnl5kEsvY97BjruYkszn2898vK3tLEfKaHmCpaeZDzp26s9KB8ldyKf01L3sfkl1cq/SQuneYeQQznJ7UA6g2vVOOHNYa7wsibYJsDUwjGNRsQB2QV+RUcYHvxLf6EomYknMZlZ8CaqmMZUzpDzTL00B4x5muD0N14zLBp8yXlkQidHb1iAL6CLMc1wvFHXF16nnwEq/DfCHwwg0m28P+9HqphMjH1zBmn6rXl4fKKTMaN8prsyWuvo8piH</vt:lpwstr>
  </property>
  <property fmtid="{D5CDD505-2E9C-101B-9397-08002B2CF9AE}" pid="7" name="x1ye=12">
    <vt:lpwstr>HS6YGzSoe2JiDN1iYhFLNWPIMQDqa5jDd2cVvClznijqsaHC7xCyYDrLloxaSf9V0cnpbrOuXihHJNoX40bVqcRpdmfrDEG6lzLIMr5W0OeI3v6imtKcysK6xFgoGZMApJ/XAhUWcWxdE2O8PhjzK3ODT/u+0q3gttDti5xmv49sex7aJJFdlQK/HYR+9UTJkoB0T8hJJNXy9cRcOIPmD/arfCbB4iQCZFAXuQRfXk5xhEibPz0kmafccHlDrDt</vt:lpwstr>
  </property>
  <property fmtid="{D5CDD505-2E9C-101B-9397-08002B2CF9AE}" pid="8" name="x1ye=13">
    <vt:lpwstr>n+947OlpE/3bZr3HagorGvFb3DeF1KJvlpuGYW+viMlfAAtceycfbbCfSN2bwJ6y06kISTR5+U5XyWgxSupBagqaheXJ87vp1eJhXi9KzEw4pSR2/RuiPGh+rwSRcRiQhTFr6VqXxqzSuJC7PZZo5TcA8fLPTg/wVA+NS2kTHtUKMUam8uvDJOyNrFRfVCDGsD9zSl4Fs5Z+YfvdQVUGYya/KGrV8JJEVITravHlQZMWQ/vCqpDVIZIgrG9G6ZF</vt:lpwstr>
  </property>
  <property fmtid="{D5CDD505-2E9C-101B-9397-08002B2CF9AE}" pid="9" name="x1ye=14">
    <vt:lpwstr>64yFSQiH4PhVjQZzlgL33vbS7S0Db5ZoziKcCzwwt95SfRVcHLuR/4Z7GF8bvIkUj7k0337xgD1/eKfaI+0oBw/C9/AAJMsier/XQocyuEOIOVY4r5KJh4tknDz9yj+dEaD64WWhAKX9xEJYQBxpR06qYhTWpVYqGy1Expv7213+D23qqTTodeGhJUzacAtzKRdhRAr742cFjSF9XDOgVc5yNqIWXk8766qdbnUaYhpm8gjOWpiGu4ehkiMf3Gc</vt:lpwstr>
  </property>
  <property fmtid="{D5CDD505-2E9C-101B-9397-08002B2CF9AE}" pid="10" name="x1ye=15">
    <vt:lpwstr>CDeF2Nn1/6RqhvogNN6Eyc5k6uSmZ3j5O/0BLfoLjltAdQ+qJ2Otd4IVe7wkg9lQlvfy8q3/zXZbQW/kiOTE5vZ75EUPTKC1FP6w5MxDedLmVQwkR0EP8vt+y05FjDNki+x3twRD7YvmZmmMEgk1caIgaOK/U6mEFJRzFqmrsYtGDzD+yqzV329n+hD1PnUYLYRNYfhVNPau2ki5mZ6LrTZOUi08mutQlDBAYT6aYx4r+DZ550XBy9Iy1DSSRbS</vt:lpwstr>
  </property>
  <property fmtid="{D5CDD505-2E9C-101B-9397-08002B2CF9AE}" pid="11" name="x1ye=16">
    <vt:lpwstr>97VxIfZDfmBeRDekW5aEItpPaS9hKaLeCgTrRFP6ggsQKXqxVH/dJVv8ByzMtY+z4iKMNlqQW7mfrs3YOr0MC5OFRYEOLcrO3viRjmb4AFfelqatTYkSgTplvxiQbMwm9HkW71VuGSCiCLAQ8Xm9A+7mUbXozEiy1VEpYi7D9hvfnmp03IJ87UJTA9t8F1HaEK2NvgyjF9sNFV9OX/zFGoa2d5h48zZRq4qb6WISLHNG5tb7IWHXexqFuYwbbx7</vt:lpwstr>
  </property>
  <property fmtid="{D5CDD505-2E9C-101B-9397-08002B2CF9AE}" pid="12" name="x1ye=17">
    <vt:lpwstr>wEZvCLzAz/rpR0K/MxA8sgkFpnB4uHHXPedfwgtm1FiehgBrU+bUg/cdklgGP+NKVIHyhUV9+KYsl36v0loIzG/StMOxKqRIiYvGtWJ5gRBgylk6GlSXGGraH8/w3vxDY5yehHR1q3jZN13XO6ytE7IS4fBFXO6pHLQfm5366qXLltL73LFEfkPoOXYbdxO1Cvl9/FE+ZfqDG5FFdxjlDnXT1jOv+qLcPYxmjhcNAgaIZ77MgFYZPiKlnDuBzP6</vt:lpwstr>
  </property>
  <property fmtid="{D5CDD505-2E9C-101B-9397-08002B2CF9AE}" pid="13" name="x1ye=18">
    <vt:lpwstr>bXaeVZauzXjnJF/PI89SUehIsz3zEgNQTiDO42onDROX/yNSXQ9z7ifM2VrPwhhmM1HSbLoJXKqDspFpGOhGx8IkYA6YFtyR+CUWcl9bRfK2mPlAmbCUowF5InDurkdvPo2cEnolu5mLtcHlfHbe6sP5zgzlXtouGOAFLb5cUzAwjeBA341XEptZTa/ym0zZUb8lZ0tED3uyFSQ3kzlzELzMqrS69w4YJVgAApI1HfJ8+8HR4SzZC3lhezcaPNw</vt:lpwstr>
  </property>
  <property fmtid="{D5CDD505-2E9C-101B-9397-08002B2CF9AE}" pid="14" name="x1ye=19">
    <vt:lpwstr>BjLk97NIr1f1Dt6vu9F/UvSQxJdjz5vTp1j8vf64d9InxUVP8oGe+HrlPgRgTZAFo8up9SzPdKIy4jfBOtpZVFpbkx5E3h03AOD/4tqgk2//e5/5PRyNb2bT3t8kxGFHdLniN1U2JYS52oG0Jz3UJXqxo4/3OFNf98FcZgfyZcYiCmCNLf4ynS61qOTG7sDgREieQLA5C4zQ4+KrmTOBZVsGiRnjy68/5T4k+i1xaa73JnjV/V4SLUCtIzY3b4T</vt:lpwstr>
  </property>
  <property fmtid="{D5CDD505-2E9C-101B-9397-08002B2CF9AE}" pid="15" name="x1ye=2">
    <vt:lpwstr>8+tCD1TB66zZxUQPW1NEIolbg+bBEWr75SmOF8N9NN/diqLjwIYchrKnTLuX+gm8KtZyTD/B4Bbbw5xWCeB2VxnzBg81jC8RGj6Bhq/x2RvjAPVw9oIvCeDjy/kF0HsPupEShNOpABr4WH+jobgDXBtc27huf3kcofuPyQx5zWVHNnGx8J7xDbu+ydNTuZmSacBbYPmBOh28wNozU2CzUO08Ods156xM/1z67Fnebg/u8uyMlNbzFMW8ERVTDEa</vt:lpwstr>
  </property>
  <property fmtid="{D5CDD505-2E9C-101B-9397-08002B2CF9AE}" pid="16" name="x1ye=20">
    <vt:lpwstr>2uGMjsj3+oK6IaVdbUDgdqeC0UvkiMbh/Yst98GefY2kgSVjNSHT7QiDvhi1obON876bRhJ/R11ROTimmMq9tb0jJdBdmeFsOzu2dWKbCZOECAunw65cWMRxEpgMozcbz/LdqoPvk9Nfkb1D3kMxjGUuA8zATvNyOz66vQ/dg1uGgowfUSOIBdMP81HXl4O+ykEhRAZqLfwRfel5wT4mfUD7EE8Me5kX1Dxv1mjdj3coVYsKBILVorUOG20Bp/J</vt:lpwstr>
  </property>
  <property fmtid="{D5CDD505-2E9C-101B-9397-08002B2CF9AE}" pid="17" name="x1ye=21">
    <vt:lpwstr>zmizpPGazB8YdMrYMrba7dHVXQ93QFDaLUxiAU0C7YpyJs/vUcpPIcKRxGjQm1x0wubMz2Q4IvNWG1/W2kgst6fzBdbAJYPhj979YYSpFt899HVsAI9KYTngWgpLBQSYwEEkMUNf4R5xVpcah5OJqRWpH0s0DZSAAaBoxCfxoY94A5NBo02EsUb6fz+vdp/m2d0pRX8x5RfOiDT9FJwG88EhMRyQ9WiF+kZpdsekqKUyhRAXxaNGrgI/RXq5DYN</vt:lpwstr>
  </property>
  <property fmtid="{D5CDD505-2E9C-101B-9397-08002B2CF9AE}" pid="18" name="x1ye=22">
    <vt:lpwstr>VNF7NMDKCrQ62JJlt1wEwJYy2lQk278i0cwpGESuKCASJhHOO+bQWN1hmwUtbxA/h6Hsq5nBV7dlDjx8TqSVKmOdEua58cyrk7GijSCqu+GVOkoAkgOm0WkPWSN5Dx4R5fJOnXhavIMexPCow98d4MNem2gMO+gqNzV2Q1n7sMLs4127DsulAKmt+rj6vP+0sVRckSJWojDNYdSDp0Z2y0OSGcNVcnd4nGVgZlNSWlq5X6acS2IZk8oTKVPvkTs</vt:lpwstr>
  </property>
  <property fmtid="{D5CDD505-2E9C-101B-9397-08002B2CF9AE}" pid="19" name="x1ye=23">
    <vt:lpwstr>HvP5hX9xdwJ/pQkIsi3pQwyiU4o2AKqz4PPeK9Jbq0XBz5RlnKCcJSmme6T1c0Eg6j49KEog+oifplejbsv0yMkw0SmwjC8dQQCMTBLbAdczSJEJ715+eEo35ob41ZZjE1/LMhssKUPmmsgi+QX7/rdqaNwuodEIAdYXyZ1aia69AbpnUHCAFhlac7Kj87ntG4wL+cILzJSVHGMF+P5oTus40Ss+XVjx4Ucjte15ZXSnf7mBcaOYSH6EfgloqLP</vt:lpwstr>
  </property>
  <property fmtid="{D5CDD505-2E9C-101B-9397-08002B2CF9AE}" pid="20" name="x1ye=24">
    <vt:lpwstr>NkNoa1uV8Tta+VMl1GhKnVfoRKcganYFVKrkHIXQTdRW90sZaz9+HvVpDzeRZdaqiL5p6a3zugyIHWCldfp4LWCr96hlN99y/TIvWXzrpGLZLURBIvt0wMf5rPnROzMPZpUWOaSrPB5EobqJFyLDcTeUOvzb+JgwBFFF8SJ4FTAotJe29udJuiZV2tEMo49j+xqr2C4EqcRiiTy4DFMDfZy5w66NaYJVDIuhg2ifFHY7uFFYFmibX8DqyM1IBLW</vt:lpwstr>
  </property>
  <property fmtid="{D5CDD505-2E9C-101B-9397-08002B2CF9AE}" pid="21" name="x1ye=25">
    <vt:lpwstr>zWrS97yZ1PO5vPkPCN40PXXjXFai0nwrS8S1Zoh4i/C5Qxw6kHI3+wmXy2bcGas69TogqgyVRsDdRmV4bvkD6iwrAleqNQWNCrLkEuIkpsOtkYoVN+UaGkOC+/Q4QjKY+nQfVmzhPMx2J9cn22AjsoRtTaLgKdPN/xNaBGk8cPRegk1u61adfk1uSxvTHx5LgjRVQlNcmMJX/UDEFNtRFxB32jZ1nwRLWa+JeJboGPX+cotrEBs1g6wvBaSvHd/</vt:lpwstr>
  </property>
  <property fmtid="{D5CDD505-2E9C-101B-9397-08002B2CF9AE}" pid="22" name="x1ye=26">
    <vt:lpwstr>TQImD2r4O/jkos1S8JOI8hfzDZZKcgOJeQJS9FjeEgLyCegmWvBGUWoXk3heZ3B493T6jUg6vCgCUhQvbaJjAp9qyjw/MZo38sdzv8MyrDrYeFhrZRRhVazrtYsH5xJlJsQiFyE9iSIGGymKWtndE/n5gjACgsh8ixK6WHEWtE2QC9fxXclqH6o4w2xEO249N4fMZp/wX6inahsMJgsBlOELrBcFCaBj6aJqFGIJ/6STz1WAogtQNgnsUVaoDvf</vt:lpwstr>
  </property>
  <property fmtid="{D5CDD505-2E9C-101B-9397-08002B2CF9AE}" pid="23" name="x1ye=27">
    <vt:lpwstr>R6hVbWGB1lbZelR6GSySePpYHBIhR9cVZ5YVeg0Pr65YDv2vNTnMlhzgvNLkF2hTXwMmti/FZfyreP8RCekSKzVnO8GxzODsose7zbHkZEBL+a7bPmh4850scGPv2HQ9ozldGWS5tQd8b2V+GYej8s+NUWqAGPqp5Wi9YOhpb5osijXY55R0vxIcF8eWV5upDA3o6bRlJ5ycorvok/TB/fZ47bgSJh/RylTJdaWwYhyB+4G4o6N8SCzr90rhcyC</vt:lpwstr>
  </property>
  <property fmtid="{D5CDD505-2E9C-101B-9397-08002B2CF9AE}" pid="24" name="x1ye=28">
    <vt:lpwstr>Igupzdzip636UF+3FKXZiFxJeqwBJvEI/ByY2k3CXO7+ld/3Qd/r8yDvvFCtdisUQDcY2plLPPCQyBE6i0sx0UBrmFYtcFMqcIFqI6JxboKXwttCMaOLW/QdnNbx/b5brGWa8XUT9/v5Ppbif2a5amBOvDTe2Oaxf/hgEhaeZYOBZAWaLTnfPLJdjE5l91Z7MAijUq81rNcbDspYd+6uYr/FZTh5hh/41PWZ4KY/q2Cn4+R3F8F5cQR8o8HusRu</vt:lpwstr>
  </property>
  <property fmtid="{D5CDD505-2E9C-101B-9397-08002B2CF9AE}" pid="25" name="x1ye=29">
    <vt:lpwstr>Xhi/EvvCm4tZgmHe1uviebCRGyA1s41o5Uu5Kz8XjnZ3DxGV+PsKVNiQZ/HKvc79YRX42tYgn/WuZoyFCVNeX+y0Ichc6+KdJVv3GJU5cv5qs90F4aSh0Nmb8DAfSdzFGLsYBifEDWSRsu8TzumCMPV6LsYbtvyNsTqFKBdCtEjyYpldlrwH5VSv6DgOUdW5d0MrrYw4ET9fG/NWTa/u0XxZI0xBWReUhtOe+MKDfACOk6llNjZfIGWk8iwn9Yu</vt:lpwstr>
  </property>
  <property fmtid="{D5CDD505-2E9C-101B-9397-08002B2CF9AE}" pid="26" name="x1ye=3">
    <vt:lpwstr>4c3nHoy9kaKPvzy9MuSbYvRS9/bjiCDtAUiTbVUpdRd4ZpfcJIJu3noBKRx3H/BUM3Q94wde6XWiDlEIIgNthy/yDaknPQpcuzXTQwewGiKLy7E//yBBqBS9Du0WH10wmrQmiWOYjDNcbHL3jWzIkccse2AeG46hVZ5qHnPm9TH2tAhwMw5RIrfhH3RLJi6vLnBUeBdW/x+D3OK+LUs+Tm2IiUoVm0bR+RO4UanW2GhPkE30dnv+TTKR5KVYAA+</vt:lpwstr>
  </property>
  <property fmtid="{D5CDD505-2E9C-101B-9397-08002B2CF9AE}" pid="27" name="x1ye=30">
    <vt:lpwstr>SH6HBkWfbqnE4kAJ0dTNWuhg+C2PwWqN0rSCgIRxKfMZMJuA+7BI8qM93AgF1qXi8b1eiAXAPpd+vgVnHLTGYtSg6l1MdL1Cu5NEtSfs/09wFXe/N0x5IGmpP32B0JHXWuI7cIsqfIbkgoWbYv3nr/EvwJjfjtvx4l+OEnighlbqhSukvDsmRkiDUdZd9oQU9yX7RK55z3GZDjqaQOaA/2LoAjjhpg6+OHzaM+L7pWS4P7FwoG/SsLSGgIUx8Kk</vt:lpwstr>
  </property>
  <property fmtid="{D5CDD505-2E9C-101B-9397-08002B2CF9AE}" pid="28" name="x1ye=31">
    <vt:lpwstr>Q9jrgva4vRrdUbIuIp142f2txB0vom7omQL+3u4NqXg7LLw3ScJPaWKyBE3PTUGO6T7qZOV7PUmNez862rAgEuUBHYdAjmk6xuL3rDyPD/zDqnBEiKtGOKtqxHR3OqQ/xM4UEVSA7I+9mhFwrOSQ+UXE76sK5eddUVYZMPNIn87wv2W//Xy02YhLvYp6D2C2EwbPDX0Kn6nZjhvSji3zBix291HNaz4pE1HBcyrUsOA25ymNIE6bihqxk2QRydQ</vt:lpwstr>
  </property>
  <property fmtid="{D5CDD505-2E9C-101B-9397-08002B2CF9AE}" pid="29" name="x1ye=32">
    <vt:lpwstr>sSy6XcTrpRu/x5uW2G0XS36k9/BrqUhRLpL+bX8p64WHanUnNBf4hwnznThltr/4EoK1IcNLW7mHSHTwDo/F0qysa95bIgQJqZ0KKBCbSiJqlyp1psmlwa9H1xzbsdhefL3dGW2QhnqqyclGmE7pGc5A1K5p19ckzB+LNzxqV+HRD9Sf17lRUkmKYAB4gAqWE3z0Ndcn2Z258/bUlH8xjAci1xeIJJrudV42yef5sBATOAavUkLDcv9fFrcUSmc</vt:lpwstr>
  </property>
  <property fmtid="{D5CDD505-2E9C-101B-9397-08002B2CF9AE}" pid="30" name="x1ye=33">
    <vt:lpwstr>6ifhbkf5KfrHb15YfmFebTwjd/RcxXwxbmwzzVPhbFCRWPmn/ju1DBeXhnhrB6E8UFx0Im3B9LVM07tdeVqgOt8eHUaaq8xdLKzCKMoNKnWsk2B6+WN1T96jVBvFdcvI2EO0mlJ/+a/HEMmpcftfMyY17InTXWLiZhivMZ1C+wJJQ/Mutj/edwGmjGHZrlDs7EYFI4r56dTvTK69SXadLyPgrJghCAAkvXPdKfavKg/WL5DTekXeaM1Z3Os1GMe</vt:lpwstr>
  </property>
  <property fmtid="{D5CDD505-2E9C-101B-9397-08002B2CF9AE}" pid="31" name="x1ye=34">
    <vt:lpwstr>2EFJIP8OKSxVIf8aOP5m+ea8v2hXLyvK+PQxPUsEEtu94ZxZDggrbEq6gCldHBXbMdPGKV/XhpdJ/TuMQFvdbzu3vviczLto6i1xoZferQ7xEQv7OBkagJfdMOhZ2Pqms/keEhb8JB1/UhspdPNMrJ+aLjAhOjLdhKw4XoRu06wZCB2zB0vKSuuhUwGCh7uCOVY6jmCQnDkiR2H1A/CDh3QRGn6jN6ulL/6vw8N0XRE2JpwMgJW/QXARPZMngI3</vt:lpwstr>
  </property>
  <property fmtid="{D5CDD505-2E9C-101B-9397-08002B2CF9AE}" pid="32" name="x1ye=35">
    <vt:lpwstr>rKx/vlJJXBXyp4cTydK5Pw8LIozV7Uepc2HKtildLC0cHW6fvP4WsGu5S4wNH12ktD4eGSSltmdEwE+VkAJGllGPQU3jluXfrrsoz76yMYe1Ke/OtOxhbtElFvjYdjvQeF3AjU7CX26h/imgZZL9wksfxnuuREIGVLRan7xq4Ym412hSZcwCNUVyJ40iHVFrGf72IeG/VqkgJtrf92EA+MxCMd7LcpDhOeDHmDeVvgXhUHdpQMJsgzv5W3fi/W7</vt:lpwstr>
  </property>
  <property fmtid="{D5CDD505-2E9C-101B-9397-08002B2CF9AE}" pid="33" name="x1ye=36">
    <vt:lpwstr>ONEY1dR9H6+laYJMak+RCT/VQ6P4HUNHqW9yh/MOMU72lx5z+dLxpFzPg9nTXBUIlsmLPLjUu8h6Uksx86NyGcjkVQQtv+6lRviuyopB0BvnaFJ6AKkYe2CBm1vmEG5KKHA+6dbkrKtWk9kkRa7EZ4tFttV/R1PT7iv4jMMs1a4WmvCXEhdB7fCo8XFM4zxQfogT3evBm6SV3D6Ea2IxDnPnrg/6SAB4FYGm8y6j5o4oarTObo2DJK3CK5IxWBe</vt:lpwstr>
  </property>
  <property fmtid="{D5CDD505-2E9C-101B-9397-08002B2CF9AE}" pid="34" name="x1ye=37">
    <vt:lpwstr>u9oQZcp3rsGG6yGkqdMu0UOIfAFgOZlOC5c6fnVCXsocZnoPB74tKZOXx04vHRi6H7Gl4Eu1jzbzrwTS570ID90ZFSKKU+NCeD+I7Haw1S72Xucoo1MeHmUsDW8Q+818h7xvCdT9ZfM7s+eKl5K709yBfojU/vgiKdXhZKr1yqoNslEaxYVHaJPCh9onOctf40SOj4zN789dPYD8WicHm72URjVwHeyAdzf3VyZf4ha5jof5HF3jtJLl4J4R8Qk</vt:lpwstr>
  </property>
  <property fmtid="{D5CDD505-2E9C-101B-9397-08002B2CF9AE}" pid="35" name="x1ye=38">
    <vt:lpwstr>2Jsmx1e9N9iqTXHyd8yPftiYuC+zoOW5QNokDM9czovt48Iv9Qi2HCnXPV14+LTrA2DyBLbSy6yvUJfK3Wej8ZHQ7Rb3KbyWqeE419yIHj2SywnbyfdIPBWcIgfqQ2N5sRYynEfoLkC7FDiSQa9BGUyWLc0XsfBNTVfR8NN9s8bbq3fCnKQ59s5mdNIDNGj2rmvZsZXYYVA2AcgNPSKPkTbD4alieW+e+DLsqbq/x3xwGCJc2fxYN7SHmJvJ4pi</vt:lpwstr>
  </property>
  <property fmtid="{D5CDD505-2E9C-101B-9397-08002B2CF9AE}" pid="36" name="x1ye=39">
    <vt:lpwstr>H7Rx5AbZG+58juIIVFpSDQ1JwH26aYLK/kiZQ/Jp+QgQh60kxdeZZONWCM8NTtgpQiJD/ppbRKUoa/HpZHwwpdF5yMc8G3ZnOshy5K8r9/+aTlgRNWwY/uTgeLi5MTFQOM+HrsNPwXj4wZMIh5BkzhXVsUOT2oyqGd5aBr8lymgTPcc1OsYwxTJQ8+McPl8PhLjyLlihFPt1jwMDbthpIlGHAZR3hKsbRM9OAO9GSb4VbaVxCiFBGkKp2ADEX7G</vt:lpwstr>
  </property>
  <property fmtid="{D5CDD505-2E9C-101B-9397-08002B2CF9AE}" pid="37" name="x1ye=4">
    <vt:lpwstr>JliPNGMfUYZJEVFUB2amTEezy1WP/m+Zb11mCrC90nAdMVnd2Ljoga3/JDOmCdIVJaIcimVSCv2WctqTfOf04KXTlrjVF7NEWhSSM/pxf4/zrEQ14mRS/sTuLVxC12tQ/PtVVIWPY7w/2J7qBNLvzmcrP4lHuXhMBVA2DFef9lIbxgx7eWrfilwTY/bdbbMBrjNy1yfz222Kg+Wos1c5doddWz8zm6idu8O00dEQreDYwNw6MXD5zbIxdSx0AwO</vt:lpwstr>
  </property>
  <property fmtid="{D5CDD505-2E9C-101B-9397-08002B2CF9AE}" pid="38" name="x1ye=40">
    <vt:lpwstr>CdlDaY3JN6rWNYjD61FrR+dO9AwSVMrQNCfRWEhHzGeIxmc0lkhIq/ftiPUyVprEMYuPRiF9ddx3Ri6XHsYqHpcgh40+rmyaXClxLhRk2AserbSVmzhndoDUnZN1ZTsps+zyxh1MCGSFEjhjRH+aZ2sPhM/54e23XoE9v8SnndiB7xmQaLJ/J/h7oi9CJuOYZH0VD+Dyk7Tmwx53RN3kSk7JUY4PgW9mup71xB4W893Zhl3pcWfh+PTJUxnh4on</vt:lpwstr>
  </property>
  <property fmtid="{D5CDD505-2E9C-101B-9397-08002B2CF9AE}" pid="39" name="x1ye=41">
    <vt:lpwstr>tC3EoefLv9a7JyGvFQryojP3YZxFHy++blF2gYkL5TKji92uO33ZKPknC2Rd1HM5L27ge2LioqmxMPXV2T15tf3EY59ReRs3dYiq6tSFHasv5GXv/fMOJ4Wf9HU9FQO9MkZ30pwLMr5YT2CnbXGc7Jkhr4nwhHQNchHawiUqZBgWXufVrDjJRSJ/0iw9QCATlncwXUCWaPBIipvjSjyjLo5UV6feurFxeZh0wVJ97hK+Uw70v0iyMcHZeoAvsjO</vt:lpwstr>
  </property>
  <property fmtid="{D5CDD505-2E9C-101B-9397-08002B2CF9AE}" pid="40" name="x1ye=42">
    <vt:lpwstr>25wF0gjb5j+xy1oa0u/Hiv+anxN/y0k+NogGk0FnhO/CecETjotjQS9437+kn9ufKXjEKupz8EeZcwse5oKNo7zRod3eLIg+hVvN3yBUwSjgqeCBzsj9WPdk/54Zj1y8p+565S7msFnyMlkl2wBOgFYu5zpYglou+bqJG81XWEvRdZJusEBTePxqP3mIs34vxGRhNkZ6m8BYkHEpfcQmsa/0i4sEIzx9it/jyMogg6K7H1/WGA7zPFEtww7PDC7</vt:lpwstr>
  </property>
  <property fmtid="{D5CDD505-2E9C-101B-9397-08002B2CF9AE}" pid="41" name="x1ye=43">
    <vt:lpwstr>8Zc4sxTCBPoNXh/j1rNPDyq9MK6VjcCQXgw+TdKN1b9WR0OWXpvprwnY0+l2k5NjzZuKrD3jtZJpJYCi1eZb4GEwm1bYuPphregC2MkgRJtVn76AqLvCYPKRepCIdb16RJJ/b6olRWggL5FjxNZQqzXwmhoSiqnOXuGKCl8Zs3uqx10O8bz2rX1KhGHJlClJ5J+mbwAZy8fmcxxZz44tLPN8nnE9ZOik0R4XuEsVLt3AX1EH1GZjTwKcPLX7/d3</vt:lpwstr>
  </property>
  <property fmtid="{D5CDD505-2E9C-101B-9397-08002B2CF9AE}" pid="42" name="x1ye=44">
    <vt:lpwstr>Bwl3DpBUjtLGZqvtd7hE42zip5A1po1YXF/LsS6GIXXi5dtaMHb/2lSDL5A2Dpt/35ZpS8IpWo7p0B8kUfTrrnocokYYgjZZ4I/wLp4fCTfZTNa3ytGDUbpMCZXG5bXf8UyAy2G6ntlQDS2NNgmPBeVcmHizG/OJujuJc7S2YtnU8NuvcIW2kTj1ybDEtOjCyK0CllfQ4f7YK7Co3IWAmwI3XgMwLedMDzCkvzEnQacOZdYL7LnAvr0/7u/Ts+s</vt:lpwstr>
  </property>
  <property fmtid="{D5CDD505-2E9C-101B-9397-08002B2CF9AE}" pid="43" name="x1ye=45">
    <vt:lpwstr>YaJh0HVL21Ts6b10F3AGNfkbnMHX00fGa+CUcy5Vk/nYeD0yryqUiSUSgxsynA8DRSeABoWQod3TYtUoj7VNxyaLrIkmh6eKXLto6NeCwIDbJCFr+Zb+3HPS/6wEosFDQ7AohsPCVodUKI4QAQECxFZd0xYtQMHzNaN9L58uekIWCHx0oz9GciHqEiKlHpPnnsI0yUciZfLT5rGabUBQdZ+MdXom0A5rhJrtEqeWB+T59NnWdbBj38wC+AutzLI</vt:lpwstr>
  </property>
  <property fmtid="{D5CDD505-2E9C-101B-9397-08002B2CF9AE}" pid="44" name="x1ye=46">
    <vt:lpwstr>gAf5GfmM+EkAUC2ZYpLKEwb884wMY1/jnOdEqb0QLkVM6iJXcJqV7Akv6A8Tdyz1zR+t3SlJs/Qqm5DApCHKCsqj23OFN+akQ6oA3lxyYt74hGKcLmPqRVObzz2A8UteMZ1j/RI7d995EFNSsxlg0iYTtOcsA6UMH2qft4ZiPZuS5RDGkJd1hebZdsul1k+qwqiEGfjwZ/5TZU/AZEgSJVgDKXjw+uC+b5iVtdqWMsrpFndZFPz2brHBVH38SZA</vt:lpwstr>
  </property>
  <property fmtid="{D5CDD505-2E9C-101B-9397-08002B2CF9AE}" pid="45" name="x1ye=47">
    <vt:lpwstr>cfvMlYnDOEyi80Sn7eyM0mjor2eRu6ON2uqiko5pqJOlCmnr8VH/wEHx9Qw8Mm39oNMk5lVGGTCPJzxPCtY3ayAQeyQlKOs2B3E4td3prhtZ7MM3nyPGDGfwUYaCpmOX808ry4Vlgqq7/ihZxcMBk2byv4WKSiuIVtbhNr+icuCyuxTfI6rADY9WomD4D4mK+6SAbYeMWQ8Yi3hr5JRjxY6y7Qg1KIEfB175kft/eELoZtVFouDbgqz4UWWnwhA</vt:lpwstr>
  </property>
  <property fmtid="{D5CDD505-2E9C-101B-9397-08002B2CF9AE}" pid="46" name="x1ye=48">
    <vt:lpwstr>SIMQVvt2uh/gs97G7mVTM8HianKVHsR3/v92lnF/0+P5rckcuJzNCTZYn98xmzv4YDu8tNCI9We4jsgxt6W1+ZIIx9W2G8y5T2ypRGwj4j9MuyWhpEeuLgCcs1adVn2ZilHzPL0mPEnH/3qTrrlyrvWomp4SfUE9BB9LqPBe7h0WruYxoIGaiW09myiGE3VV/r6zDTNl3dr42MwkcODwD49b8ROL7sB/fDz01K2OayG2uKr6YGBZzMMy2nPCElL</vt:lpwstr>
  </property>
  <property fmtid="{D5CDD505-2E9C-101B-9397-08002B2CF9AE}" pid="47" name="x1ye=49">
    <vt:lpwstr>7AybRa6hAZOgybcTroRMxUQGB4mCPTINc5m7oBdob0ObwR3tD0kyuxZwtQP2WC5UQA9Lrr2PjOdTerVdp+vfbgwZ5OO9moCckMvcvSRx9Pn+T/ERoUzCMyTKcjUufNscbPaAqIumV/KwgEwPBCi2xz3xmK7ydPlopaYCMILfixgCIsU6MJpJVjMDta5pEvonjm8LcR7BMM0jt/o9p1zdsy+4OOvoQjdTLwNrh7m7Y20KjcKj5jiqoVTlcBxeStR</vt:lpwstr>
  </property>
  <property fmtid="{D5CDD505-2E9C-101B-9397-08002B2CF9AE}" pid="48" name="x1ye=5">
    <vt:lpwstr>jVR3JbEBfuFnKxbx+WKVp6RORko3HSVfCYwV2oxdGHt9pQDAFoNdskPyN9W9RcpJvoOitPr+lYIu+c9tFojNyXSAMIb/wSNbrUjhNDH6XL0mMJMGF0HLct0UoWd/4xBmlce+AxoW8SzMvfP37hmoZNZuYI7MVp40lb6RogVTq0/CdaFKb190DyifhdqDCCGaWyckTVXS7QSal/9SmVJjpu4N1w1nvMj7P8eC/YxN/uEQ6C0ihgap/z7aY7rP/jO</vt:lpwstr>
  </property>
  <property fmtid="{D5CDD505-2E9C-101B-9397-08002B2CF9AE}" pid="49" name="x1ye=50">
    <vt:lpwstr>U/eOb7uhHQV/tQdeNm2qX4E1nmIsHKhlghfKiwCGCNThKcavVjbRTP+l4/IuLDyTeX6eKKqxDLprxsYnDYH5Z8+S3XAvSDv7w+6kUTkplrPBaWWDzH1zqsWMsjglIfeiuf+obFb1mlq6a/5zN9/RyYlmsduOUZGHA1PaK05vw1+tV2NATR/DQNdubLHDxLKYa4lZjTRhD+2/9fThWuH1aESEBCnCuUVofCSdqGKHUt1XYUsBFM0tN7MjjbZITgf</vt:lpwstr>
  </property>
  <property fmtid="{D5CDD505-2E9C-101B-9397-08002B2CF9AE}" pid="50" name="x1ye=51">
    <vt:lpwstr>SljGyE7pv/yWflmFWPA9Gfley2U0BqrRdPxA189RGtkX0UqM2VtgqeCO8/9mOMBG2l1kj99YTz8M6e/ryPTrIdkT2vpNNq6ZXaAhqEoG4MqnQnAn0VCPKza9bvbKQTjRKUpKRF6XSe0xxc9x1s7ly94iEmMuZl4QQp+aDJGb7tudeJdKBId2GStYMronNsHWYjNIimT2Mea8rpsrhkQ7TXe51BNN5SwgXdJnAtgtkxA9/vBMDcxlbJN3be7nQMj</vt:lpwstr>
  </property>
  <property fmtid="{D5CDD505-2E9C-101B-9397-08002B2CF9AE}" pid="51" name="x1ye=52">
    <vt:lpwstr>Hwoau5O7IULPK7mj5zNZe8FofW9LhYxRFbfWGR1fDClm04znqchBz1pl8Fa7cpkPcnjLoln7LGCYMp3goVXxbNRMQy0e3PAlZ7l1TYr8kwUdyPmJNFcfVgodDIyH4xLENeuJ+4tz/FbLKa+tbib9zH4oyTKoRC4F3A9idf1LXlxWwSbLJZu31A4dnF6ShxIs+A69tMhiUr96xMeTIMXafISsRmdT/Ril/aPiYmNHrCOkmGJ2/HESKIk2jO7LYvl</vt:lpwstr>
  </property>
  <property fmtid="{D5CDD505-2E9C-101B-9397-08002B2CF9AE}" pid="52" name="x1ye=53">
    <vt:lpwstr>gJ7tbqpBnwf1zlGaUMmZ/oyILWQHZ1uHQOU6K/cm1PTcP4BYTPa4FMgXmVsAf0npkylKnrekGbB4ZUTMoEOBbi3A0QA4K+FcnTiRsdO2Nfmc1ANSGhKHis5x5+M0vcvwO/lCUZZryrU+MSwP//5BqmDxoXkDGK/E9hZ0lxRAMDHPtpnUBasEAvAnb2vS5mjt10NVCwaxMDoRDfbSEiu+hlEpGwUWR7oieLtzARJhplbYtQl/OORm/FfDnLdXqpD</vt:lpwstr>
  </property>
  <property fmtid="{D5CDD505-2E9C-101B-9397-08002B2CF9AE}" pid="53" name="x1ye=54">
    <vt:lpwstr>mFwHbFbGRJxG5xEN99Q3GnZaPqFx14+HNqGQtMbPZyA3twvsaua9rAdNCIjUKSmtSrlHcbmtpWQjRKwHIz+/Llr8Tm7yQ/LzU2xFEmJPjZgNHYBwyYiwWjIXdcABVKqRkqi0z6VkM/D6CW8ow/iOSP6T4OJd7OBye+U32fnkfPfldKjOdkG0I1V6Vk6pfmn12HZalgjRoNZAty3ePcGtECQlWyaKc2Wk0pEQRfwGANuwA5AsZ2mMc6INi6p1VrW</vt:lpwstr>
  </property>
  <property fmtid="{D5CDD505-2E9C-101B-9397-08002B2CF9AE}" pid="54" name="x1ye=55">
    <vt:lpwstr>hh/AxGE2ulTidjLPNbBMYNC6+faQTmAMYjq8wu7yGfT3zSQfoD9S94vEPlORWU/CD1uRiNqq8OSO3aiobyDDOzNXuZpfzMJpRNXI5SI34ekSCupYFBPBHbaFPDpmpSREX9vJbEdJ5hlUShgBgxz0vRipXmhwqARkCgHjJOpPzSu+qupFIVxmA30MrEzUR8TdDQjD7wdqSRx7MYj6WUFCz+L4NqS/XGeRGFddFS2qHOEZZF+D/wlm37eduz+dKiX</vt:lpwstr>
  </property>
  <property fmtid="{D5CDD505-2E9C-101B-9397-08002B2CF9AE}" pid="55" name="x1ye=56">
    <vt:lpwstr>taEEDJ38SWtMN50GpIPpXZPV0m4y72i0d4NJMyj/xLBRNPeXDxDvIwFHPMpZMJmCww215Hfr1/mOZ6+ZOfpU4dihy7QyMjl9ydO2BWxDzlz+LHvkfVIwW/dvlYCOhdIPwGeenraayA9G6U4/+OGEg4VYx6orbc7bDevAcA9X3kqKqJlsoJ11xjB9YnnGwwkj7JleCwMHuvLnHbwxdOIlHRYwp9+8xhJtruM6gY3xGynkpQOZDuEdg/iYQrgYXXd</vt:lpwstr>
  </property>
  <property fmtid="{D5CDD505-2E9C-101B-9397-08002B2CF9AE}" pid="56" name="x1ye=57">
    <vt:lpwstr>E7OeLhoj4M95Mzm+0FfZYCfgKJQIpEZwX9nVcYKH+LJ7ZYljGRYvDlAhFCylf8pT02sNg1F7yfFUMw5U1Er9v0D5Tjppf+tD78hz2V18/IBDcydxhS1EDh1NvDP9VYSnYgQ7Av1ElHLiJj37IP2ApIO5LLyvV4e8Y9k8NyCFTzJH0hX4n40hr2ATx+aVQUzFyhfZ9eIfZzX7S7yAtg8G+pX0ge7x0nKlfgi3n/9hQqA6tnSTWTxZopOADc8S2sE</vt:lpwstr>
  </property>
  <property fmtid="{D5CDD505-2E9C-101B-9397-08002B2CF9AE}" pid="57" name="x1ye=58">
    <vt:lpwstr>KJSKQH0j8rn6GR7BWf411IXrH5so/iFqQftRT7vZxGJSAV0VcOheVFq2FNmxASJflj09LjkCmBCNY/3Dwpw+00yTPaz9vHYRP9igFKmvgnqTOFFMFvRHIP08BGfNaqrpGzITg5rOc5x0I4Y4ejhEQ6+UysR6v0tFMVG+jZzTBB0ChXcOooKluzR/x01QFv8o4t6ROyJiU+YrJ6QYbepdBUjXAQ8vBl5F2srXeeeaVx9gMKJPCTtEcGrzawLXDux</vt:lpwstr>
  </property>
  <property fmtid="{D5CDD505-2E9C-101B-9397-08002B2CF9AE}" pid="58" name="x1ye=59">
    <vt:lpwstr>iRWAOj/v2ivMRISDoyEphfpzQgDklcGTFnUTnedouCDuqV+rASCNyhMw9BYFm89vi+acsrDmbDEj4FoJDn3NfIQN9GTzzvj9zyemJRpGZJE1yxF1AaHxMiSw7fECN/DEH8z3gILrP66DFeqaqtrlMytU5XEYrgWmVqMy3tT8XCheUtaeTXd2TRNb0WHATl5jdaKIQslTorPKFMaWfDq8EJHukYfbUclgSyrLuY22PAxfcx9XAwBNBO1oA+pVLDa</vt:lpwstr>
  </property>
  <property fmtid="{D5CDD505-2E9C-101B-9397-08002B2CF9AE}" pid="59" name="x1ye=6">
    <vt:lpwstr>KSMtGM2vZPDvLGFKPPRcBHDS6dk83IyFOWQxfy7RDXwlnWp+/eA7GLWFEQ9HPWiLcH4UZUD9OvvwKwcOk62ChPld6lvzuv7WwTDS7PyXGHKDRK6uOvodTqiJd0Oq9goEWwUX/E+pQXzucfJv8xD4xOVWIjQ/ZJwivtJrXt0Kb7bcjHo8SWqAefj3VQIWA/nU3FmfxUnYukVzrqFwLGFQ/LhSoDI9Qmp0he4AeHnkb9OHr3sW1EuYUA53TNosQd/</vt:lpwstr>
  </property>
  <property fmtid="{D5CDD505-2E9C-101B-9397-08002B2CF9AE}" pid="60" name="x1ye=60">
    <vt:lpwstr>Rb8IY4afCVhzk6uvypv8Zl6+KVT++rnK6ysOMckrYfxNheQNQfzApimUbIV3rD5D3hyWxDCsYZa+mndIH8iMOZV4IDi8rR2WiDXHZ1Y0wCPR8IQZTEXhpIO5F3wM34BwG6daLnq/wRWr2o7PWve/NIj0uSLuF72LtgWtNw3KJiWRdWWqfeJ4INzMyeAQrf3aTYyhkWoR0n47YBjMBTatxTKYr7k8XFwgv4qDUPQntRVFMDOqR1ITcfvyAM+RRpg</vt:lpwstr>
  </property>
  <property fmtid="{D5CDD505-2E9C-101B-9397-08002B2CF9AE}" pid="61" name="x1ye=61">
    <vt:lpwstr>4psQYpjvQZ+2p441znXT/wQBMxPkb7fOxi1xsxF47ZWaVfDNjbgrBzgI/kqkvsy5gzmr4uDvDCDqH+I733Ax0XalZ5RZ7dbHGqfMyA3hot4fonNyh8FYTvmSClrjxGO1ZlU4bxAtntQjcEgGTqZ3zfn70cWR3n0UAWGXK8BDr7kW0QjB5CcyWQfaiH5iLZHZ6seJWbJH4yCUnvjUBdUvEsN+Gn2/X/6gke5DWQ0SWhl4Y7sezzYMACjcQifTxBU</vt:lpwstr>
  </property>
  <property fmtid="{D5CDD505-2E9C-101B-9397-08002B2CF9AE}" pid="62" name="x1ye=62">
    <vt:lpwstr>iUce0VCJSDGcWFamWSjsMnhu4Ty74f4z0DanNPfIKAjzShaA1aC7uPyQ1XFyRRZx50BsSNal9n8KkzVsHFfsPHOgS0YHRm+aJLPOHvhLNHk5PEzDDYqPqbILw5f3LllNeZ6Z3IK573iEPTMeGuyq/4WyTL20VR58yvn0WhzTLThDQ35SSAySzaVbhWEXhy9h9zdJHXwfNR11P4/Rijv9YLEBP5ZxaTeWU1B5L626fv877KJbfNulreF/ymicGgv</vt:lpwstr>
  </property>
  <property fmtid="{D5CDD505-2E9C-101B-9397-08002B2CF9AE}" pid="63" name="x1ye=63">
    <vt:lpwstr>Du66MpM5sCyrVPxcZxnOrfsLxpYWg6dtpYxS300avVqyGpVfE3kDObPEFuvs2HHyiV8b8O3qE+CcTirkPXrkkYOf7NqS0AOiaRKsRvH4HG9VNBd83CqamxnsqNLAgtt6H72dS8fROn8y8xH4Qd+AmPZ3KECPukMMslpFlHw6DAcg4ztmcLE+J+duISMOnAqIzf4gORWXZqmMvnw5IVpukdtebP0OPzdxL4x/MBYIH2V9N0fMjg5gcCf4M5F88d2</vt:lpwstr>
  </property>
  <property fmtid="{D5CDD505-2E9C-101B-9397-08002B2CF9AE}" pid="64" name="x1ye=64">
    <vt:lpwstr>W2BPuHjRM4fsLJtmQ8gDExqBXP4bnaiKUOOEA9MIzYVzMoDnsnJ+KU3JIwcU9DHYWDStJPkuYohSBVfq+YXwp7cgT4c0Qf6OXQAQOxZ6ru7ZDFJog1pPamn7HY1Tz5ajU/qrpoGEPIw+dnmOZ88ARaWE+vnhUV9sKW18/TwuE3ODK0uazsrLb7BL22pe5dQcyNO9k5Xlk20DWmoCmhzv1eGr73UAkBsKuCeQlWhKHjJ+0PmtavkDkPka+3Lc3SK</vt:lpwstr>
  </property>
  <property fmtid="{D5CDD505-2E9C-101B-9397-08002B2CF9AE}" pid="65" name="x1ye=65">
    <vt:lpwstr>hcqR4dg/kvOZziMDbHqgi15II6Y8FukMKSeliho5UstYYFFGGwDl2GweH3jiBPYhcNWS+afNJXpeDW56zigV1f1ncss13Yb7mB/N+oYf7NzpDw1iYRYgS7FylDkucud0rgSHu672fP4ieEY6wJVp50NuZlhMwlQYpUVjFZ5MRFCBzU+c20KjcfRiQIQJoGgo6NxSfh9Aerlbj8Ty51cNl8KIZCHwdzel3dNyp1JmYhlbKYkNNNST7838p+L4VSu</vt:lpwstr>
  </property>
  <property fmtid="{D5CDD505-2E9C-101B-9397-08002B2CF9AE}" pid="66" name="x1ye=66">
    <vt:lpwstr>eyY2fZO33IKvcXRlbL/oHjvrWGHveDFRCtSeov11BAa8Qm5UIXGKQA7tC8R6v4PdU/3uih0F1hDOyAUrIWQNxFPs4Y/dRgqBnRC/oloaIycNlMOnb/sJ00oKD8RFs5uJfGt6NCTtLonUPHPLMQM49v16TNIff+lOj2iddOpInBFlSgrfPnU2iZCjUQD1FlQmHCzcfhkOeieqOPXxl+Jn5CiPzr4CyWntWiIPpADHAb3AEQ3F1muASHYE//891xU</vt:lpwstr>
  </property>
  <property fmtid="{D5CDD505-2E9C-101B-9397-08002B2CF9AE}" pid="67" name="x1ye=67">
    <vt:lpwstr>qnDlu5eSeUgkfo+pvjmHLrBXFeWrp2u9FF4CFG1nrqz3dD9zL45pZ0WTtZ8bi/yuVkdCdYPsTXgCIwP4Fd8Iil0uK/n9avGE7adLuxvVSEpFI7LLH1+SD7oB6RzMmb9uGImj4a2FLQ4Nb3MowFZzHxODpg7nKUoKfnRuviK97ynuQRtimyQ3bkfYLjGSkuYBxzSGKLb1A4EVBIGnCycK+BgU8eH1CSEEBofhgocyAPKxE7X1SeAClQEkdFDKlBZ</vt:lpwstr>
  </property>
  <property fmtid="{D5CDD505-2E9C-101B-9397-08002B2CF9AE}" pid="68" name="x1ye=68">
    <vt:lpwstr>SDdAkHVcHVb1yBYR1tFUph+QJ1ey3wwRxqqau1gvfSPlsgRQGJFg4+tBZkb+pn0v6S4S9YJ86Nvk9sYZoS1PIZDn7//QCPpVEAEez+aqzj7Oi7LZhDLAKMYquFsaEIB7mG/X9wxW7520uGKCmT+Om7R8OyqJ9i1FQFgB/nmrFNURA/lhtUkF2w1CoGuw0alf9H2qGkRyeG1twusheb+bH2u/cA1fK19FxaGT85GUBot/7TstMAKmd8WNiXRylk8</vt:lpwstr>
  </property>
  <property fmtid="{D5CDD505-2E9C-101B-9397-08002B2CF9AE}" pid="69" name="x1ye=69">
    <vt:lpwstr>r5y4JDl6DLq8WPmCgfkMgOMjuF/0cY/H9NIzphMJ+L1MwYAc8F8AIkUTMyPQhhjELUXWOEzab+Pg8AporJEZm3tSNUbLW77f7G71V90SYdl1EK8r2Fxj39IHLcgW7sQFCH8H8ntzqaFtfy1nh3xuv2kDewdto2YQ0iU2GCwaVq+bDnaGIW/OqjstiQMw8nPk7dXTeKBH8O045BPICxpv0trlp4WXyTZFaQeE7P0dKxa/UMLZO8FvzQjm56SFNzy</vt:lpwstr>
  </property>
  <property fmtid="{D5CDD505-2E9C-101B-9397-08002B2CF9AE}" pid="70" name="x1ye=7">
    <vt:lpwstr>Sb2c2SHIbArUpqi4BYpoGcO5dtmhqKAQrZBaNhG2lIgH/XVyDw1n3BQ8TPrpvho3nXWlMUxURLeIXv+Im336OIHA6aTNX6d5E//DUo21lEA3cUY158BIKb6oy5G1tefRxOHhY8ksI8q6Fs8RQkWITcxTGz0NggfDAEngPy0mUpdeuJK/AM3CVZj6pfYTEYE8Jqdiora0dD9SkHXCRSeZFN+ywpxboS01kgO9Be65f0lAwfSfYi5IDIfPT3HHsTc</vt:lpwstr>
  </property>
  <property fmtid="{D5CDD505-2E9C-101B-9397-08002B2CF9AE}" pid="71" name="x1ye=70">
    <vt:lpwstr>MCls8ZRsXodyrCulr/ru34yAhVXiozoMpzRvtBreap4jm5ovulDFFt+vUoSmIrBeBH12LSR4FB5Bto0mkVqiYbyxokDwrb3MpShEXcuEangIMX0drvUxp9BK4kPU7ZZIsMSB3tdhtKuwAMBCqWsFlin9BotSW4YH0wp3pzn3emTheFH7ra90Ya54Po0tFqRmr+kTQ8TTAMPWBl6i4ZTfekS3U0a7OOjudd6ZnK7JeZDGGWv7sYfRH3JDpCxnCBC</vt:lpwstr>
  </property>
  <property fmtid="{D5CDD505-2E9C-101B-9397-08002B2CF9AE}" pid="72" name="x1ye=71">
    <vt:lpwstr>A6u0mTshY9Hm/Z7e19x2F9rrugtxAJlEV+sag8k7SN/fCOSUaMldvKKL5CLAG029JCnmLBS5fsZovXhAgsoDPkJ+FYYGvxfEY5hAEtREI8YyWUowq+hwR599i2yR/npoz4W/KZdjAeloIHGId4wVnSHUl5wH7CzxIDglTmfrVrmwS+tVx3RUpNU/IZp2PyIh5yKVgC1DteqGHPOU77bGYIYTwhe2w82+dUmfPavDb8AFVkbeWxmc/KcLEqO4LPS</vt:lpwstr>
  </property>
  <property fmtid="{D5CDD505-2E9C-101B-9397-08002B2CF9AE}" pid="73" name="x1ye=72">
    <vt:lpwstr>qiYq9ynoeAnaO/f2TBN4uV0WyOq2U1w4IQX5Kh+ou9Y6T4F5ozEiBars+RJKtckvvHsq81WH2IWVmckAg3V/12sbi0c2sRIjauhJ3gpwzcbIGXKBrXSbVVfKAZFVMfD9KdjNLTTz5Tn8dsuZmrLQ75NnR1zHx5WmL2HoRqIGYthkMPAcXZDiYdn9TU+oHQkOkLdWooo8jYY9RZTDWsUccAKmMcff+WfJ8s+TtiKyEqUJj7ow387F4QR9m0ov2rt</vt:lpwstr>
  </property>
  <property fmtid="{D5CDD505-2E9C-101B-9397-08002B2CF9AE}" pid="74" name="x1ye=73">
    <vt:lpwstr>N+KcROS7wKVm5WnPEBTxYUQlrqk4fr7YIHfyLh2fnYwsVBOaicBvhZ5wwjp9DqArw+/toNN2DVaW/yfp7c2HVAQmHkT7uZRH7yMG+XG6gKwjGRUciHARf0EWBR2bF+8LCYNTsT+u3R5Yx+v8n0+5A584OjrYlDMD51O1E5rMCFkA1OyKkDC+Zy62M28umTSIxpf78gRcLjXi2JFkH3SNXm+om/hpmgogtNZhH1ZNfauBpxHYXpuTK5fx9n69SMq</vt:lpwstr>
  </property>
  <property fmtid="{D5CDD505-2E9C-101B-9397-08002B2CF9AE}" pid="75" name="x1ye=74">
    <vt:lpwstr>sBP6TFyFNHmWZqyVDRHKEBy/g5QAUto3NjlLJ4FtaA5JdG6KvbdA1oEjIJQkeuTJJA3kzlrscHdV7zCDaAl/f6sla+rOYSZdHvz9uW2vqpe71Q2LWM+u871OrKHM0FBXacdzrwVWI7CkNpZ1pZ9zIWvICMlI0xfJTkzFuT6DeNjVql3TKtxmwULxVOSKJguaCKpl00ColCGhfs+QVZTBw8e3Fs9RrbDWmgZ3U4Z/vd74G+coYpUGvqsnFE6kZOD</vt:lpwstr>
  </property>
  <property fmtid="{D5CDD505-2E9C-101B-9397-08002B2CF9AE}" pid="76" name="x1ye=75">
    <vt:lpwstr>uRxYIWE/E4fbD5ocwdGUk35FzPDxZvnBaN2oqiVOuXnLacEf8ITiFuC6OOqBH6ZDpsWNOTfs5W3ts/xwqGj77ut9yvSdSunk4Lp+v3jueo7ait2KMNrEe2EUKOOL3L2nudS5QtWpuNVB3YZgqJ6l3H44rZc/TqqYA3T+aSSPQ2AB/Cfbmf839EEXY2YDR2nS9ckgP0tHsey1TkQou+14wFFwTgx4JnlWbTDYmrn4nBetqRh98ZBShL1ywnxs/5o</vt:lpwstr>
  </property>
  <property fmtid="{D5CDD505-2E9C-101B-9397-08002B2CF9AE}" pid="77" name="x1ye=76">
    <vt:lpwstr>D5Nc6G1iVCDr30UB8EV1gsiXb03w4iF82hajfkIOaUVAmRfBNxibuxePZq+5AtOrid760O/zrU4CV3XVpXjGKEQkBj1VWEXr68Zrpd5bz2EHVNx99XK0c1cyqpoGX4HosGaFEiajTog7H8Yl12R2HWZ1zHFmERRf1ONyeZ9+h/H0U3iL/SY3zh2WgDmd3CxglqVwkAOOvqfBhxy97nRvdCuxeG3KUFxiNbV1dM6u66ObHUH447wG662v9sNuNAR</vt:lpwstr>
  </property>
  <property fmtid="{D5CDD505-2E9C-101B-9397-08002B2CF9AE}" pid="78" name="x1ye=77">
    <vt:lpwstr>JBqS8kFS0mJlkqf+pO8xeFv/4XaEKdTjk0YFPQmOtD2RZBIlsDKVC3F2uaT1q1Ut2t4fICShOtFwYOchrWgERjjOkIPPsxEKSnQvMcEz8DFnw8B4J13MXFfppUl/M38INHYo3ZysGEXBbMKLWSa0MZJaaVaP8/U2zhdlGYbqbjtQZ1ySJZg7WAsGaYq1NbC4ViKLDGPpmv/jpqnRl6WD8Co67fD6131fDoGSpSfUXW0JWn97OLJntMlKx2Z8l8o</vt:lpwstr>
  </property>
  <property fmtid="{D5CDD505-2E9C-101B-9397-08002B2CF9AE}" pid="79" name="x1ye=78">
    <vt:lpwstr>MIRo5hhN3NS25xLziH1CVNOK6bDOQoVOI2h2fHAjXshkYMzwDSI33r774lENi4T1h8kqaUsbzIY4eIeOluXrzRLNZZ+2DiszJLpxweLHTVpldQRR7ggdqGpfJEwdVWaDYm/bDvnqA+G2t3pxjq8gKBmO6D2RcRR6RaWG91aymtJm1A6nYGR9YpB4gPv1N75kL50WVVqUujzTkWvdFGDti2fuSC+Lw5zN24Jk7zn3k1ZW2RrVxZxAesJ/WkSxhJo</vt:lpwstr>
  </property>
  <property fmtid="{D5CDD505-2E9C-101B-9397-08002B2CF9AE}" pid="80" name="x1ye=79">
    <vt:lpwstr>xUJ304klqiSWB4QOmgyURMKNtI76fi0kstrVoWfwJS9fvWBJKIobZxdswEmd+NHyqdYWEnqtrk251YfbeRBzcwOKOAm71umrlfwUK96uJ8PZSvOrAcLbVP+7BFhQ1lF7IZeuDXi/BTaINAasQRmbg5J+RiHSKZmwptK1RIF2EB+e1jpLuWla+/4LSUF4xv9pqNDyVG5XSHYOwlOZnE+BnXf5iQlBA6XQyQ+oSF8i8W2OoVgoayALnOvV8+se5qq</vt:lpwstr>
  </property>
  <property fmtid="{D5CDD505-2E9C-101B-9397-08002B2CF9AE}" pid="81" name="x1ye=8">
    <vt:lpwstr>z/Hx01pPdIOtsavKXSl7OvV4ughkoGgofeQ1CBBCg4Vyrc92ae6nTO7hWEiyW6wimtWNKNwHphfiwscJwpkypTDLVwc3P/Vt98N6a6jLBAiGdaiekh5HfdxbtI4XMAFV73qFXbxnYvQGDTwj+p0Jlc6d/Zd2hIs7Vm5zn8KLOUmWrPeRdd4y75vnf4gZ9Bfs4f28OlpRG7b+HPyYG9V8fBWE4SMPNWwHqryrBth0QxEwkDDph89M30+SjvNS2Uw</vt:lpwstr>
  </property>
  <property fmtid="{D5CDD505-2E9C-101B-9397-08002B2CF9AE}" pid="82" name="x1ye=80">
    <vt:lpwstr>0jxjhxttO/x0BCpKpVRubZuASAkjkkmM2yfQsSZIVW6nmr9LXeiHIDz100Mdhc9VfChBygUu3NgwolvIaWfU9/Po4U+y0nfVpZUgdYf9SuaPouGt4VqMsi0OOPIRK6sS4g3TuxprfQLlkqHvT68pFUOj6yc6YAL0Hc9vpjyYQdNNYpDmV8LIaCGGEVHZpLpp1o1IsfIrPAGHKScHdqCxkNE3ixD8JUUDkqIP6Y1vWotYy/ajp3r1BXrsuznyJFI</vt:lpwstr>
  </property>
  <property fmtid="{D5CDD505-2E9C-101B-9397-08002B2CF9AE}" pid="83" name="x1ye=81">
    <vt:lpwstr>zBmHwJWpAvZNNyKiX3ncv5wBptHmXJzkcnXXkXZmfQO0fxN3HEjE3Lye+fVQ0m2q2fgXW/EBVu1J65I6zgcfEu4bBU9QAuJK6uf9YGkrgN8dRGJErbncxbHZZeLv+krV3OpNQtO3XTolUkgD+djOZqClHVt6oH8ab5dHlxU7EYe0DkDmXbyRFRHlSajoSXyiEosfrrwc7udLruNr8pJs5TvZ0S9lFAjtKT1qh/5KEaqLsmsn+TDqVGI2npLcCFe</vt:lpwstr>
  </property>
  <property fmtid="{D5CDD505-2E9C-101B-9397-08002B2CF9AE}" pid="84" name="x1ye=82">
    <vt:lpwstr>qfbiKfAJ4y+0FQ5XhZ/flSz+EBbj59/KQr9XfChIqNxJhW7Y65IFcmj+KumPkILa77BL3xOT1VOhtSE7lVTVFkYwx0jUJpUuVJg5bV9GrEfg8dX5pBvSJN5DxI1KAaj6Rf2CI63SHLb8JjAp9SbzdCNr2PEKRW2VtVD7ZNnvomq+OmRvSCK1P7AmsYhN4TemAWWRMMkK63Fpdwx+7TEdkW+t0r4aSPlDrrB0g+d/4dKqY9tMaWM+UDyShs2gSPy</vt:lpwstr>
  </property>
  <property fmtid="{D5CDD505-2E9C-101B-9397-08002B2CF9AE}" pid="85" name="x1ye=83">
    <vt:lpwstr>Qy28OBVSGpq8quAg19ZnYUY/9gDAY/lG28pbO8Vf3KjdqhT21C0z4qmCujqZ4kdhl7AH1vSHOfSHNoDEWANxX4PPcU4+2QaAR8E2DeO3gEEdpuBOl2M2eXRHGZjVXcLEoGTexfpD3FdOiYo1pYGCpc49FLfNgP2Ydsg4PnUIJkvXVkRib2fHZzk6YfsR7UZ7odCV/pyaM1WAiPKFP3mOfwR6srIpG3GguGAp4t2dUVRasxr15FVkC0frgh/40Ce</vt:lpwstr>
  </property>
  <property fmtid="{D5CDD505-2E9C-101B-9397-08002B2CF9AE}" pid="86" name="x1ye=84">
    <vt:lpwstr>1OKZS0Yq4sjLP2zomi5b7iKc9Bau0aaesMfsXjoro97se1vwGORF64Z4F2hGfoBD6k1i33SR4TOxvWgfCFxtV2bHn3fW3Ifh7ejBsU3YNVT4qeNZsFVuaZdhG1A/zBYRl78e21ug+BnknZCbQVmltZr0n0gedoGoLag3GDogmeIY1jE7VPXYuwpgbmWxNHr6TfzhP+6HJiyMcE52YeCSQGnf7HYqkRb8WHG4Huj9tDrbhMqAABRhRtJiYHFHRLc</vt:lpwstr>
  </property>
  <property fmtid="{D5CDD505-2E9C-101B-9397-08002B2CF9AE}" pid="87" name="x1ye=85">
    <vt:lpwstr>TAoNfPL1UVVUJpjtiBnjQ+SlFnxZScsBAMxNTWxqvH3vXCiGfKrsoibVGl4ojIvdmE+X0zBB2xcX4eIlzTK4JuAWiYVTJw/qJJfeDZPMkvHwiSKrok/r3N8zvu653UTAEyAA+5mzTnyXyZGqfZRS0TzYLfdqzDLYgQnRslH/SZ4RT5yQ9SKh30IxXWkuLS2AzSztI5zH4vVVcvtZb/Aheo33sMC2rFy0B0rFYlcUNcxVVSwtif09inn0dzAhrI+</vt:lpwstr>
  </property>
  <property fmtid="{D5CDD505-2E9C-101B-9397-08002B2CF9AE}" pid="88" name="x1ye=86">
    <vt:lpwstr>NaU4h855MQEplNkmKIHNArErfimnR6X1nohY0cZ1FnIiIcFMZnp20RjNVP9YDlADs5WMIuGhN9qtEmr+H3PsRY9eL2I5lFaWRYpjd3zFs1nE7oghkkIRm7zLXfnGFiuqr9wfEKQ0Neb+Kddo0PtfVWrqkoLyPbJzNyWy2lfkYXF9C/g56fQB0vxUyqvE0yfrJUcJnZUI1tY7EJLUvhSAoe55ARK30E67dq8ILbIyCtbxH0ufgbHYeM709C8vfMx</vt:lpwstr>
  </property>
  <property fmtid="{D5CDD505-2E9C-101B-9397-08002B2CF9AE}" pid="89" name="x1ye=87">
    <vt:lpwstr>o3Khw2zq67gelGMVLJwevi+2G8QhzKeehoFjZEEqSqQ2lSG/jAM2RdGC84MhG8YP4x2uTxHf0EWxgCxSE9Vkn5AxwgWlWCP+s5o56Moidd7Qoes0l2UNLAb0a49IrcrOPrpDr9wT7vwzXvQIPyyBmCmIVE/tJIme8rLmo9zxM3f9+P+EfoX3F3dSzFlOX/olSBanTA2lILW+a7DUbvljLMs2Hn2sV0oPrfCBBK3+veRkW70dCfpKQmq+hZet5X/</vt:lpwstr>
  </property>
  <property fmtid="{D5CDD505-2E9C-101B-9397-08002B2CF9AE}" pid="90" name="x1ye=88">
    <vt:lpwstr>WQz8Jg1ZyMe2UFhOx6XQ1UCnd0dQFD24XEUxWUvwS7AIWyukAiCofVrvsPG37KJFEg2/Ge12YuLQqh+Bcz8UFxZfj2ZjW6MS88ay3WZcAui/TJST7S69OG5FlZUyAsqsMWLGDSQd8fC5hgnsok9IpQKy8O/g13VTh3eBFPHCBvEs2l8TrWqRnrP4Ti3IYJZpGa52OQpLUPqvbnsEjkCyB0acU6CI18NrUOfiN9DM7/S8qnsgPpO0OmYk4n7z/Mo</vt:lpwstr>
  </property>
  <property fmtid="{D5CDD505-2E9C-101B-9397-08002B2CF9AE}" pid="91" name="x1ye=89">
    <vt:lpwstr>BXza5hQcFOAqs0pZ/rLBBXsh8damev+TpjTfig8mDKYtfTdz6FqXQ50rpB9v+UcEUMQmEniWMNlS0Tv31PdVU0mPvzCKzuz9/F2EmRxqHd2xXPXASTGdbmrDHnzptktEV7dA2/N/E5FyQVWpJ+tSB9V/MOnh9rwZPxzFYIfHXMF+RSZ+CMB1jB+gbBlUu+g6xE37cJ1NU3lfslZF87cNnoB+X1bkpX6pwR9K7pzixReeCj6fNyz3QSOwOY9KVLw</vt:lpwstr>
  </property>
  <property fmtid="{D5CDD505-2E9C-101B-9397-08002B2CF9AE}" pid="92" name="x1ye=9">
    <vt:lpwstr>BR0jyFewnMh1R8/003cZnleoGtOKKeHcqGcGdeIJWhIsquwUGm1l0lHF8I1NG6hAX/COkpRZpNuQbq6E1t2XsU0oOFfhT+8AXIGFHtjH8eAjZK3ulJqNvGsSyCsAK0iWcuygozZwABUyx/2xDgYtjpGEfDkaGJz0ePm+mRme6YQWE5nEmXF+fKh7CJjFK2PYHotioup8xIakHpXTGMy6xNkm8Ve7eOoz0gotysXYrE39s5r4K4y4dPGZvKxEKDy</vt:lpwstr>
  </property>
  <property fmtid="{D5CDD505-2E9C-101B-9397-08002B2CF9AE}" pid="93" name="x1ye=90">
    <vt:lpwstr>FfpPNHKa1VTXAwm20/Jj5WvZDrXySPgw1G1xrTFexw3W2Pc2bYgIcctMeARJAHq2YMWspTX6wMY2QGn0SupgEBq4bMrwkLKuR0MbFEKTR8xCQre7d5sPeYnqYZRYXGIi1WKhE4FvwTNffC+YF9ubSWMPBX/dJe61TE1hGsnPfRuPAU6moYY8I9P6w+yGDcjw4+YSXt2Bkf39F1DKkTfgsLU3z7uRQnjMa0HveTNvAlJc5lfSFQSDayVJxVbD4NW</vt:lpwstr>
  </property>
  <property fmtid="{D5CDD505-2E9C-101B-9397-08002B2CF9AE}" pid="94" name="x1ye=91">
    <vt:lpwstr>fapZUESE5Sh1we7uQ3VNkbdMpYEAc3fm09pOF+omBO1LuW9o/9kHMy22mS6q65NeRDCSxG5S/XpCqUBxZOwUvEq52KXua+tXfHiF6oQ1jDqedUp1tDnpfkicKOQz9IvdBPhOX9BqV71Hbkcf9sWyzjL52XBiONECIYGILBCI/KCH1Q3i2zV64po0bud4F3ePDhEOCjGdedjxUGLsS1+KUL6GOw6GyC+iCAjNRBQMUoqxqdipqwi7Tz2WyEC9irM</vt:lpwstr>
  </property>
  <property fmtid="{D5CDD505-2E9C-101B-9397-08002B2CF9AE}" pid="95" name="x1ye=92">
    <vt:lpwstr>/J2+lIhC+LOkC5pdZ7YnJgb3V94zDy4ejzQnfz/HqAeGoeBZik8CiYamKapMxNMEnWVXHJ/iqGF/XNPV7xzHiGrBNeu/zeseRU9+8REBGN+xqwImA5BUlFgdoEODCL2I/SLDOzNCdN34da+PoybmRpi7h+Qwy6h0yx4AgkX2Wjh36o4Aegfhz63zYNMpDQ+CU8fna8zIvutOAHtwiAr8dMSVgxCEhaYbkM+1e9nHCR4uOQzNqLrQDxw+Ex6AfoO</vt:lpwstr>
  </property>
  <property fmtid="{D5CDD505-2E9C-101B-9397-08002B2CF9AE}" pid="96" name="x1ye=93">
    <vt:lpwstr>2yHGkUEa0VKnGAXV8czbFdbO9G2oV3HU6hfEmI2sXQHmrSEPIGcaWIPU0RJs3sDB6UV3CAxHyNE/KywuLguJH7tkayTAb+bME7gIk/gPC8JC+SEujuEgHFEE5jeQgNvPqHwlVED9tg6i6HmCzG/vtj4emMx91+t55yy1Q9A91cfCMLiLkufKWhN17D1FG9kxCPNpzwqQAG7bNkx967AJkR59GQcFxeTSw/lmdzXFE0T5V+90HHjTLSD6l0HQDAj</vt:lpwstr>
  </property>
  <property fmtid="{D5CDD505-2E9C-101B-9397-08002B2CF9AE}" pid="97" name="x1ye=94">
    <vt:lpwstr>O7IPXW62NeUx2aOdt8H+C5KANZzEPPkQDcYsrwYXJNHlDIgoUIjOC30x6eVjG12eEHhfRe3+0bxWy6OHCfpmoVnLW9C8MV7wfGd3B1WezlR+1dbDOQW4UKYyJ9p5JB6sIIGZtAlX3r5eX0KY9HkzjHhkjoZKCUIvlqYre5u6+trc/v1+1hhm3HFBbFVSkC6y8aqDeFBgp1xQr59Me7ichiJ+wIeYqpzDEY+WOmUaUgS9z0EQSC+gLPQZa/AWdEW</vt:lpwstr>
  </property>
  <property fmtid="{D5CDD505-2E9C-101B-9397-08002B2CF9AE}" pid="98" name="x1ye=95">
    <vt:lpwstr>HfT2qeNj31hSU7/fugHz4PMX0c9+AKsNEhT6RD06Fi4GX8QpPegHskqr24c1QWazw/LkER3DxhdTO5iQ3vMV5LWgPhXn8Iw6q3ig07z0jh/ntO4dNnewbY1U//9A8FWRIIMXgAA</vt:lpwstr>
  </property>
</Properties>
</file>